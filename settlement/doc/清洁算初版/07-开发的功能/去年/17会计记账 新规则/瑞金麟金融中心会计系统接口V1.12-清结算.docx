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6C633" w14:textId="77777777" w:rsidR="001F0ECD" w:rsidRDefault="001F0ECD">
      <w:pPr>
        <w:jc w:val="left"/>
        <w:rPr>
          <w:rFonts w:ascii="宋体" w:hAnsi="宋体" w:cs="宋体"/>
          <w:shd w:val="clear" w:color="050000" w:fill="auto"/>
        </w:rPr>
      </w:pPr>
    </w:p>
    <w:p w14:paraId="69D3AA22" w14:textId="0F784481" w:rsidR="001F0ECD" w:rsidRDefault="00015693">
      <w:pPr>
        <w:jc w:val="center"/>
        <w:rPr>
          <w:rFonts w:ascii="宋体" w:hAnsi="宋体" w:cs="宋体"/>
          <w:shd w:val="clear" w:color="050000" w:fill="auto"/>
        </w:rPr>
      </w:pPr>
      <w:r>
        <w:rPr>
          <w:rFonts w:ascii="黑体" w:eastAsia="黑体" w:hAnsi="黑体" w:cs="黑体" w:hint="eastAsia"/>
          <w:b/>
          <w:sz w:val="52"/>
          <w:shd w:val="clear" w:color="060000" w:fill="auto"/>
        </w:rPr>
        <w:t>接口简易文档</w:t>
      </w:r>
    </w:p>
    <w:p w14:paraId="51A6CEE1" w14:textId="77777777" w:rsidR="001F0ECD" w:rsidRDefault="001F0ECD">
      <w:pPr>
        <w:jc w:val="left"/>
        <w:rPr>
          <w:rFonts w:ascii="宋体" w:hAnsi="宋体" w:cs="宋体"/>
          <w:shd w:val="clear" w:color="050000" w:fill="auto"/>
        </w:rPr>
      </w:pPr>
    </w:p>
    <w:p w14:paraId="075B6795" w14:textId="3690B393" w:rsidR="001F0ECD" w:rsidRDefault="00E355CB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>交易流水表</w:t>
      </w:r>
    </w:p>
    <w:tbl>
      <w:tblPr>
        <w:tblW w:w="5529" w:type="dxa"/>
        <w:tblInd w:w="-34" w:type="dxa"/>
        <w:tblLook w:val="04A0" w:firstRow="1" w:lastRow="0" w:firstColumn="1" w:lastColumn="0" w:noHBand="0" w:noVBand="1"/>
      </w:tblPr>
      <w:tblGrid>
        <w:gridCol w:w="2427"/>
        <w:gridCol w:w="1480"/>
        <w:gridCol w:w="1622"/>
      </w:tblGrid>
      <w:tr w:rsidR="00E355CB" w:rsidRPr="00E355CB" w14:paraId="5B3DDABA" w14:textId="77777777" w:rsidTr="007B63D9">
        <w:trPr>
          <w:trHeight w:val="72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3E8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TRANS_ENTRY_SA_ID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A2D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会计交易流水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541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615F38A2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0781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DC5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046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E355CB" w:rsidRPr="00E355CB" w14:paraId="4D1E9CA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83A2" w14:textId="5D7F5C0E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REQUEST_ID_FROM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29D1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交易记录来源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160E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15A551B4" w14:textId="77777777" w:rsidTr="00E77233">
        <w:trPr>
          <w:trHeight w:val="491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E214" w14:textId="77777777" w:rsidR="00E355CB" w:rsidRPr="00E77233" w:rsidRDefault="00E355CB" w:rsidP="00E355CB">
            <w:pPr>
              <w:jc w:val="left"/>
              <w:rPr>
                <w:color w:val="F79646" w:themeColor="accent6"/>
                <w:kern w:val="0"/>
                <w:sz w:val="18"/>
                <w:szCs w:val="18"/>
              </w:rPr>
            </w:pPr>
            <w:r w:rsidRPr="00E77233">
              <w:rPr>
                <w:color w:val="F79646" w:themeColor="accent6"/>
                <w:kern w:val="0"/>
                <w:sz w:val="18"/>
                <w:szCs w:val="18"/>
              </w:rPr>
              <w:t>TRANS_ID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D53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交易流水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381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bigint</w:t>
            </w:r>
          </w:p>
        </w:tc>
      </w:tr>
      <w:tr w:rsidR="00E355CB" w:rsidRPr="00E355CB" w14:paraId="3F214F42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123A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TRANS_NUMBER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F883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交易流水条数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915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</w:p>
        </w:tc>
      </w:tr>
      <w:tr w:rsidR="00E355CB" w:rsidRPr="00E355CB" w14:paraId="1C800E9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6799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438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流水序号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8D7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</w:p>
        </w:tc>
      </w:tr>
      <w:tr w:rsidR="00E355CB" w:rsidRPr="00E355CB" w14:paraId="765A1AE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6FD4" w14:textId="482033FE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FUNC_CODE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>见表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80D3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基础功能码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F610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52B1D8D8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66E2" w14:textId="603EC46B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FIN_ACCOUNT_ID1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见表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F13F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账户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F58C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1EC22056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C045" w14:textId="6C04E67D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PAYMENT_AMOUT1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1==2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DCD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发生额</w:t>
            </w:r>
            <w:r w:rsidRPr="00E355CB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689C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 w:rsidR="00E355CB" w:rsidRPr="00E355CB" w14:paraId="76F635B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39D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CURRENCY1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BBD1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币种</w:t>
            </w:r>
            <w:r w:rsidRPr="00E355CB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BAC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4E7B3B2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586A" w14:textId="7A04CCA9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FIN_ACCOUNT_ID2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见表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B77F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账户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469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36407B6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971DA" w14:textId="1436EFBC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PAYMENT_AMOUT2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1==2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AFD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发生额</w:t>
            </w:r>
            <w:r w:rsidRPr="00E355CB"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417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 w:rsidR="00E355CB" w:rsidRPr="00E355CB" w14:paraId="650DA8C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CE8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CURRENCY2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DBC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币种</w:t>
            </w:r>
            <w:r w:rsidRPr="00E355CB"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1F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5D52C8E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9DE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ACCOUNTING_STATUS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BA8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分录状态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A07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</w:p>
        </w:tc>
      </w:tr>
      <w:tr w:rsidR="00E355CB" w:rsidRPr="00E355CB" w14:paraId="0CF0F248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DBB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REVERSE_NUMBER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1C9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冲正流水号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217A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0400502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670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REFER_ENTRY_ID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849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套录号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35F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4EDD444F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5D0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ACCOUNT_DATE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C6B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账期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C5D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E355CB" w:rsidRPr="00E355CB" w14:paraId="038F293B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72E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STATUS_ID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BAFA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CA3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</w:p>
        </w:tc>
      </w:tr>
      <w:tr w:rsidR="00E355CB" w:rsidRPr="00E355CB" w14:paraId="4ABAB3F6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703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8EC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176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</w:tbl>
    <w:p w14:paraId="6845E3D2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7796C865" w14:textId="5450C510" w:rsidR="00E355CB" w:rsidRDefault="00E355CB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>登记簿错误记录表</w:t>
      </w:r>
    </w:p>
    <w:p w14:paraId="48552A66" w14:textId="77777777" w:rsidR="00AC0948" w:rsidRDefault="00AC0948">
      <w:pPr>
        <w:jc w:val="left"/>
        <w:rPr>
          <w:rFonts w:ascii="宋体" w:hAnsi="宋体" w:cs="宋体"/>
          <w:shd w:val="clear" w:color="050000" w:fill="auto"/>
        </w:rPr>
      </w:pPr>
    </w:p>
    <w:tbl>
      <w:tblPr>
        <w:tblW w:w="5520" w:type="dxa"/>
        <w:tblInd w:w="93" w:type="dxa"/>
        <w:tblLook w:val="04A0" w:firstRow="1" w:lastRow="0" w:firstColumn="1" w:lastColumn="0" w:noHBand="0" w:noVBand="1"/>
      </w:tblPr>
      <w:tblGrid>
        <w:gridCol w:w="2340"/>
        <w:gridCol w:w="1900"/>
        <w:gridCol w:w="1280"/>
      </w:tblGrid>
      <w:tr w:rsidR="00E355CB" w:rsidRPr="00E355CB" w14:paraId="1679E9B5" w14:textId="77777777" w:rsidTr="00E355CB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B21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ROOT_INST_CODE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8FB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机构编码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EC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1973DFD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853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BUSI_TYPE_CODE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8A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业务种类编码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114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28BF1AF2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BEB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 MERCHANT_NO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CE7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商户号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90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09B918C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748E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ACCOUNT_NO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3F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账号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C21A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7F8B5426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F5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E7A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结算类型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6A06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47C0CF14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2C3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PAY_TYPE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2D57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付款类型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EC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AE1BCA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EFE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SETTLE_CYCLE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301C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结算周期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9A36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4CEF5694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D42C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T_N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416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T+n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CBD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BD0D8F9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4EF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SETTLE_DAY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6CD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56E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E355CB" w:rsidRPr="00E355CB" w14:paraId="66B177B6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A87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ACTUAL_SETTLE_DAY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C4AD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实际结算日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8019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E355CB" w:rsidRPr="00E355CB" w14:paraId="59B8555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5F0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73B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结算单号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2E5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3E9B85A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91A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CREATED_TIME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2C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记录创建时间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828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E355CB" w:rsidRPr="00E355CB" w14:paraId="41617EF8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2997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UPDATED_TIME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57F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记录更新时间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EEA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</w:tbl>
    <w:p w14:paraId="47823505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39D24077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68405E5E" w14:textId="77777777" w:rsidR="00505334" w:rsidRPr="00505334" w:rsidRDefault="00505334" w:rsidP="00505334">
      <w:pPr>
        <w:ind w:firstLineChars="600" w:firstLine="1260"/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>Map&lt;String, Object&gt; map = new HashMap&lt;&gt;();</w:t>
      </w:r>
    </w:p>
    <w:p w14:paraId="08712CEB" w14:textId="4B55A732" w:rsidR="00505334" w:rsidRP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  <w:t>map.put("size", extListSize);</w:t>
      </w:r>
      <w:r>
        <w:rPr>
          <w:rFonts w:ascii="宋体" w:hAnsi="宋体" w:cs="宋体" w:hint="eastAsia"/>
          <w:shd w:val="clear" w:color="050000" w:fill="auto"/>
        </w:rPr>
        <w:t>交易流水数量</w:t>
      </w:r>
    </w:p>
    <w:p w14:paraId="78D4F501" w14:textId="55D3F949" w:rsid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  <w:t>map.put("objs", extList);</w:t>
      </w:r>
      <w:r>
        <w:rPr>
          <w:rFonts w:ascii="宋体" w:hAnsi="宋体" w:cs="宋体" w:hint="eastAsia"/>
          <w:shd w:val="clear" w:color="050000" w:fill="auto"/>
        </w:rPr>
        <w:t>交易流水集合</w:t>
      </w:r>
    </w:p>
    <w:p w14:paraId="400F41C2" w14:textId="0096D2B2" w:rsidR="00505334" w:rsidRP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 xml:space="preserve">            map.put(</w:t>
      </w:r>
      <w:r>
        <w:rPr>
          <w:rFonts w:ascii="宋体" w:hAnsi="宋体" w:cs="宋体"/>
          <w:shd w:val="clear" w:color="050000" w:fill="auto"/>
        </w:rPr>
        <w:t>“</w:t>
      </w:r>
      <w:r>
        <w:rPr>
          <w:rFonts w:ascii="宋体" w:hAnsi="宋体" w:cs="宋体" w:hint="eastAsia"/>
          <w:shd w:val="clear" w:color="050000" w:fill="auto"/>
        </w:rPr>
        <w:t>register</w:t>
      </w:r>
      <w:r>
        <w:rPr>
          <w:rFonts w:ascii="宋体" w:hAnsi="宋体" w:cs="宋体"/>
          <w:shd w:val="clear" w:color="050000" w:fill="auto"/>
        </w:rPr>
        <w:t>”</w:t>
      </w:r>
      <w:r>
        <w:rPr>
          <w:rFonts w:ascii="宋体" w:hAnsi="宋体" w:cs="宋体" w:hint="eastAsia"/>
          <w:shd w:val="clear" w:color="050000" w:fill="auto"/>
        </w:rPr>
        <w:t>,pojo);</w:t>
      </w:r>
      <w:r w:rsidR="00FC557F" w:rsidRPr="00FC557F">
        <w:rPr>
          <w:rFonts w:ascii="宋体" w:hAnsi="宋体" w:cs="宋体" w:hint="eastAsia"/>
          <w:shd w:val="clear" w:color="050000" w:fill="auto"/>
        </w:rPr>
        <w:t xml:space="preserve"> </w:t>
      </w:r>
      <w:r w:rsidR="00FC557F">
        <w:rPr>
          <w:rFonts w:ascii="宋体" w:hAnsi="宋体" w:cs="宋体" w:hint="eastAsia"/>
          <w:shd w:val="clear" w:color="050000" w:fill="auto"/>
        </w:rPr>
        <w:t>登记簿错误记录</w:t>
      </w:r>
      <w:r w:rsidR="00E87627">
        <w:rPr>
          <w:rFonts w:ascii="宋体" w:hAnsi="宋体" w:cs="宋体" w:hint="eastAsia"/>
          <w:shd w:val="clear" w:color="050000" w:fill="auto"/>
        </w:rPr>
        <w:t>POJO</w:t>
      </w:r>
    </w:p>
    <w:p w14:paraId="3B923B75" w14:textId="0F2653E3" w:rsidR="00560886" w:rsidRPr="00636C83" w:rsidRDefault="00505334" w:rsidP="00231139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  <w:t xml:space="preserve">    JSONObject jsonArray = JSONObject.fromObject(map);</w:t>
      </w:r>
    </w:p>
    <w:p w14:paraId="03FC435F" w14:textId="2E223561" w:rsidR="00026F88" w:rsidRDefault="00026F88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Theme="minorEastAsia" w:hAnsi="Consolas" w:hint="eastAsia"/>
          <w:color w:val="000000"/>
          <w:sz w:val="28"/>
        </w:rPr>
        <w:t>分录规则编码</w:t>
      </w:r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1220"/>
        <w:gridCol w:w="1160"/>
        <w:gridCol w:w="4620"/>
      </w:tblGrid>
      <w:tr w:rsidR="007666CA" w:rsidRPr="007666CA" w14:paraId="432A48D1" w14:textId="77777777" w:rsidTr="007666CA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8F232E3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E96E430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DBCE858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(实时代收)充值汇入</w:t>
            </w:r>
          </w:p>
        </w:tc>
      </w:tr>
      <w:tr w:rsidR="007666CA" w:rsidRPr="007666CA" w14:paraId="6AC66D6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838536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3E3F88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BC1F450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(实时代收)其他应收-机构</w:t>
            </w:r>
          </w:p>
        </w:tc>
      </w:tr>
      <w:tr w:rsidR="007666CA" w:rsidRPr="007666CA" w14:paraId="771A27DE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596058DE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03E22E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ACEB59D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(代收)充值汇入</w:t>
            </w:r>
          </w:p>
        </w:tc>
      </w:tr>
      <w:tr w:rsidR="007666CA" w:rsidRPr="007666CA" w14:paraId="1E8E6418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17855B3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07C9D01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79FF533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(代收)其他应收-机构</w:t>
            </w:r>
          </w:p>
        </w:tc>
      </w:tr>
      <w:tr w:rsidR="007666CA" w:rsidRPr="007666CA" w14:paraId="65F6E220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57A2B9E5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18C2637B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746F1EA0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(代付)代付提现汇出</w:t>
            </w:r>
          </w:p>
        </w:tc>
      </w:tr>
      <w:tr w:rsidR="007666CA" w:rsidRPr="007666CA" w14:paraId="6A03C055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B4DC529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191801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5EB2BFF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(代付)其他应付-机构</w:t>
            </w:r>
          </w:p>
        </w:tc>
      </w:tr>
      <w:tr w:rsidR="007666CA" w:rsidRPr="007666CA" w14:paraId="1129E05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CF67B5C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6E7434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710CBFE0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(充值)充值汇入</w:t>
            </w:r>
          </w:p>
        </w:tc>
      </w:tr>
      <w:tr w:rsidR="007666CA" w:rsidRPr="007666CA" w14:paraId="4725B21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E90866F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59820A78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CD875A2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(充值)其他应收-机构</w:t>
            </w:r>
          </w:p>
        </w:tc>
      </w:tr>
      <w:tr w:rsidR="007666CA" w:rsidRPr="007666CA" w14:paraId="2C53C503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C2E58A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90BC3E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3674878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(提现)代付提现汇出</w:t>
            </w:r>
          </w:p>
        </w:tc>
      </w:tr>
      <w:tr w:rsidR="007666CA" w:rsidRPr="007666CA" w14:paraId="6A246277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4B9DE61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995045C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4D4FE16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(提现)其他应付-机构</w:t>
            </w:r>
          </w:p>
        </w:tc>
      </w:tr>
      <w:tr w:rsidR="007666CA" w:rsidRPr="007666CA" w14:paraId="1009E179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0E24C38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492C3C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D6D956B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(实时代收)其他应收-机构</w:t>
            </w:r>
          </w:p>
        </w:tc>
      </w:tr>
      <w:tr w:rsidR="007666CA" w:rsidRPr="007666CA" w14:paraId="4C9F18A7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61B89E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985CCB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D0C517E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(实时代收)备付金-机构-协议-渠道</w:t>
            </w:r>
          </w:p>
        </w:tc>
      </w:tr>
      <w:tr w:rsidR="007666CA" w:rsidRPr="007666CA" w14:paraId="4DE87047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E819C42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D543E6F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3EBF37A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(信用消费)待清算</w:t>
            </w:r>
          </w:p>
        </w:tc>
      </w:tr>
      <w:tr w:rsidR="007666CA" w:rsidRPr="007666CA" w14:paraId="44B1943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9282F4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5AAAEAE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FFC14AA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(信用消费)商户</w:t>
            </w:r>
          </w:p>
        </w:tc>
      </w:tr>
      <w:tr w:rsidR="007666CA" w:rsidRPr="007666CA" w14:paraId="16A9C602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B904012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7F6EBE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6C5A076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(储蓄消费)待清算</w:t>
            </w:r>
          </w:p>
        </w:tc>
      </w:tr>
      <w:tr w:rsidR="007666CA" w:rsidRPr="007666CA" w14:paraId="6C80CEBE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A1DE6D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82E5F3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6086E6A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(储蓄消费)商户</w:t>
            </w:r>
          </w:p>
        </w:tc>
      </w:tr>
      <w:tr w:rsidR="007666CA" w:rsidRPr="007666CA" w14:paraId="0B2CFB1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48840FE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A320E6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D5EDC10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(代收)其他应收-机构</w:t>
            </w:r>
          </w:p>
        </w:tc>
      </w:tr>
      <w:tr w:rsidR="007666CA" w:rsidRPr="007666CA" w14:paraId="1603FBEE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7A9CB2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7E314D9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DA38A78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(代收)备付金-机构-协议-渠道</w:t>
            </w:r>
          </w:p>
        </w:tc>
      </w:tr>
      <w:tr w:rsidR="007666CA" w:rsidRPr="007666CA" w14:paraId="4D317375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1E4A73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BF09778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7EF94EF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(代付)其他应付-机构</w:t>
            </w:r>
          </w:p>
        </w:tc>
      </w:tr>
      <w:tr w:rsidR="007666CA" w:rsidRPr="007666CA" w14:paraId="4BAEC4F9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D27392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4C86B5A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7CB41F8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(代付)备付金-机构-协议-渠道</w:t>
            </w:r>
          </w:p>
        </w:tc>
      </w:tr>
      <w:tr w:rsidR="007666CA" w:rsidRPr="007666CA" w14:paraId="1E3A834F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AC7644B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E5F50F0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9B0C9CC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(充值)其他应收-机构</w:t>
            </w:r>
          </w:p>
        </w:tc>
      </w:tr>
      <w:tr w:rsidR="007666CA" w:rsidRPr="007666CA" w14:paraId="094A677E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5CC2C4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4CAF9E1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9E10A06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(充值)备付金-机构-协议-渠道</w:t>
            </w:r>
          </w:p>
        </w:tc>
      </w:tr>
      <w:tr w:rsidR="007666CA" w:rsidRPr="007666CA" w14:paraId="427BC1B7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671020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86865D2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816EC81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(提现)其他应付-机构</w:t>
            </w:r>
          </w:p>
        </w:tc>
      </w:tr>
      <w:tr w:rsidR="007666CA" w:rsidRPr="007666CA" w14:paraId="29C128D0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0C373CE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53E7603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8421234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(提现)备付金-机构-协议-渠道</w:t>
            </w:r>
          </w:p>
        </w:tc>
      </w:tr>
      <w:tr w:rsidR="007666CA" w:rsidRPr="007666CA" w14:paraId="22163C38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24777D2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ACC9F5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7097D3C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(代收差错)其他应收-机构</w:t>
            </w:r>
          </w:p>
        </w:tc>
      </w:tr>
      <w:tr w:rsidR="007666CA" w:rsidRPr="007666CA" w14:paraId="0F4F0601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A10E68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5683C4F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ADE5AD3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(代收差错)借方挂账</w:t>
            </w:r>
          </w:p>
        </w:tc>
      </w:tr>
      <w:tr w:rsidR="007666CA" w:rsidRPr="007666CA" w14:paraId="3CD4FCDD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5A6146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F6A7F0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398ED51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(代付差错)其他应付-机构</w:t>
            </w:r>
          </w:p>
        </w:tc>
      </w:tr>
      <w:tr w:rsidR="007666CA" w:rsidRPr="007666CA" w14:paraId="09C3A621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1F58C3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411035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BB99631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(代付差错)贷方挂账</w:t>
            </w:r>
          </w:p>
        </w:tc>
      </w:tr>
      <w:tr w:rsidR="007666CA" w:rsidRPr="007666CA" w14:paraId="3176D7B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1C8E8A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393008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988000D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(提现差错)其他应付-机构</w:t>
            </w:r>
          </w:p>
        </w:tc>
      </w:tr>
      <w:tr w:rsidR="007666CA" w:rsidRPr="007666CA" w14:paraId="043C9A52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73ECEB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F8D1BA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36A689F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(提现差错)贷方挂账</w:t>
            </w:r>
          </w:p>
        </w:tc>
      </w:tr>
      <w:tr w:rsidR="007666CA" w:rsidRPr="007666CA" w14:paraId="2161A995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ECBF1E1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F30263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10B2FF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53BC782" w14:textId="617EFCC3" w:rsidR="007666CA" w:rsidRPr="007666CA" w:rsidRDefault="00FC4123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</w:t>
            </w:r>
            <w:r w:rsidR="003C5A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退票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  <w:r w:rsidR="003C5A6B"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备付金-机构-协议-渠道</w:t>
            </w:r>
          </w:p>
        </w:tc>
      </w:tr>
      <w:tr w:rsidR="006F7DC6" w:rsidRPr="007666CA" w14:paraId="68DA6558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</w:tcPr>
          <w:p w14:paraId="51752108" w14:textId="4FD3FEC5" w:rsidR="006F7DC6" w:rsidRPr="007666CA" w:rsidRDefault="006F7DC6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F30263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</w:tcPr>
          <w:p w14:paraId="158115BD" w14:textId="3DD3733C" w:rsidR="006F7DC6" w:rsidRPr="007666CA" w:rsidRDefault="00F5332E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</w:tcPr>
          <w:p w14:paraId="142BA15F" w14:textId="135E3DE8" w:rsidR="006F7DC6" w:rsidRDefault="006F7DC6" w:rsidP="00636C83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(退票)</w:t>
            </w:r>
            <w:r w:rsidR="00AE76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位置</w:t>
            </w:r>
            <w:r w:rsidR="004848E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7666CA" w:rsidRPr="007666CA" w14:paraId="1AAB1242" w14:textId="77777777" w:rsidTr="006F7DC6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C2F3C9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F30283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B34401A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E8BF7B8" w14:textId="173BED3A" w:rsidR="007666CA" w:rsidRPr="007666CA" w:rsidRDefault="003C5A6B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(退款)</w:t>
            </w: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备付金-机构-协议-渠道</w:t>
            </w:r>
          </w:p>
        </w:tc>
      </w:tr>
      <w:tr w:rsidR="006F7DC6" w:rsidRPr="007666CA" w14:paraId="729A8318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</w:tcPr>
          <w:p w14:paraId="0BF55028" w14:textId="6C280B64" w:rsidR="006F7DC6" w:rsidRPr="007666CA" w:rsidRDefault="006F7DC6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F30283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</w:tcPr>
          <w:p w14:paraId="5D10D8DC" w14:textId="243281A8" w:rsidR="006F7DC6" w:rsidRPr="007666CA" w:rsidRDefault="00F5332E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</w:tcPr>
          <w:p w14:paraId="6A5C50F4" w14:textId="7AB4E584" w:rsidR="006F7DC6" w:rsidRDefault="006F7DC6" w:rsidP="00636C83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(退款)</w:t>
            </w:r>
            <w:r w:rsidR="008358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位置2</w:t>
            </w:r>
            <w:bookmarkStart w:id="0" w:name="_GoBack"/>
            <w:bookmarkEnd w:id="0"/>
          </w:p>
        </w:tc>
      </w:tr>
    </w:tbl>
    <w:p w14:paraId="7213ECD4" w14:textId="5ACA4DEB" w:rsidR="002F21C3" w:rsidRDefault="00DD35B3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Theme="minorEastAsia" w:hAnsi="Consolas"/>
          <w:color w:val="000000"/>
          <w:sz w:val="28"/>
        </w:rPr>
        <w:lastRenderedPageBreak/>
        <w:t>注：</w:t>
      </w:r>
      <w:r w:rsidR="00417F05">
        <w:rPr>
          <w:rFonts w:ascii="Consolas" w:eastAsiaTheme="minorEastAsia" w:hAnsi="Consolas"/>
          <w:color w:val="000000"/>
          <w:sz w:val="28"/>
        </w:rPr>
        <w:t>订单退款记账用</w:t>
      </w:r>
      <w:r w:rsidR="00417F05">
        <w:rPr>
          <w:rFonts w:ascii="Consolas" w:eastAsiaTheme="minorEastAsia" w:hAnsi="Consolas"/>
          <w:color w:val="000000"/>
          <w:sz w:val="28"/>
        </w:rPr>
        <w:t>F30283</w:t>
      </w:r>
    </w:p>
    <w:p w14:paraId="1E1C0A96" w14:textId="65846AFE" w:rsidR="00417F05" w:rsidRPr="007666CA" w:rsidRDefault="00417F05" w:rsidP="00417F05">
      <w:pPr>
        <w:ind w:left="420"/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Theme="minorEastAsia" w:hAnsi="Consolas"/>
          <w:color w:val="000000"/>
          <w:sz w:val="28"/>
        </w:rPr>
        <w:t>退票记账用</w:t>
      </w:r>
      <w:r>
        <w:rPr>
          <w:rFonts w:ascii="Consolas" w:eastAsiaTheme="minorEastAsia" w:hAnsi="Consolas"/>
          <w:color w:val="000000"/>
          <w:sz w:val="28"/>
        </w:rPr>
        <w:t>F30263</w:t>
      </w:r>
    </w:p>
    <w:p w14:paraId="26FD5D5B" w14:textId="77777777" w:rsidR="00B56BBE" w:rsidRDefault="00B56BBE" w:rsidP="00231139">
      <w:pPr>
        <w:jc w:val="left"/>
        <w:rPr>
          <w:rFonts w:ascii="Consolas" w:eastAsiaTheme="minorEastAsia" w:hAnsi="Consolas"/>
          <w:color w:val="000000"/>
          <w:sz w:val="28"/>
        </w:rPr>
      </w:pPr>
    </w:p>
    <w:p w14:paraId="1E62CFE5" w14:textId="77777777" w:rsidR="00406A26" w:rsidRDefault="00406A26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Theme="minorEastAsia" w:hAnsi="Consolas"/>
          <w:color w:val="000000"/>
          <w:sz w:val="28"/>
        </w:rPr>
        <w:t>M</w:t>
      </w:r>
      <w:r>
        <w:rPr>
          <w:rFonts w:ascii="Consolas" w:eastAsiaTheme="minorEastAsia" w:hAnsi="Consolas" w:hint="eastAsia"/>
          <w:color w:val="000000"/>
          <w:sz w:val="28"/>
        </w:rPr>
        <w:t>q</w:t>
      </w:r>
      <w:r>
        <w:rPr>
          <w:rFonts w:ascii="Consolas" w:eastAsiaTheme="minorEastAsia" w:hAnsi="Consolas" w:hint="eastAsia"/>
          <w:color w:val="000000"/>
          <w:sz w:val="28"/>
        </w:rPr>
        <w:t>发送端配置</w:t>
      </w:r>
    </w:p>
    <w:p w14:paraId="3576CA14" w14:textId="77777777" w:rsidR="00406A26" w:rsidRPr="0030260A" w:rsidRDefault="00406A26" w:rsidP="00406A26">
      <w:pPr>
        <w:rPr>
          <w:sz w:val="36"/>
          <w:szCs w:val="36"/>
        </w:rPr>
      </w:pPr>
      <w:r w:rsidRPr="0030260A">
        <w:rPr>
          <w:rFonts w:hint="eastAsia"/>
          <w:color w:val="FF0000"/>
          <w:sz w:val="36"/>
          <w:szCs w:val="36"/>
        </w:rPr>
        <w:t>发送消息</w:t>
      </w:r>
      <w:r w:rsidRPr="0030260A">
        <w:rPr>
          <w:rFonts w:hint="eastAsia"/>
          <w:sz w:val="36"/>
          <w:szCs w:val="36"/>
        </w:rPr>
        <w:t>：采用调用</w:t>
      </w:r>
      <w:r w:rsidRPr="0030260A">
        <w:rPr>
          <w:rFonts w:hint="eastAsia"/>
          <w:sz w:val="36"/>
          <w:szCs w:val="36"/>
        </w:rPr>
        <w:t>dubbo</w:t>
      </w:r>
      <w:r w:rsidRPr="0030260A">
        <w:rPr>
          <w:rFonts w:hint="eastAsia"/>
          <w:sz w:val="36"/>
          <w:szCs w:val="36"/>
        </w:rPr>
        <w:t>接口方式发送</w:t>
      </w:r>
    </w:p>
    <w:p w14:paraId="293330D7" w14:textId="77777777" w:rsidR="00406A26" w:rsidRDefault="00406A26" w:rsidP="00406A26">
      <w:r>
        <w:rPr>
          <w:rFonts w:hint="eastAsia"/>
        </w:rPr>
        <w:t>1</w:t>
      </w:r>
      <w:r>
        <w:rPr>
          <w:rFonts w:hint="eastAsia"/>
        </w:rPr>
        <w:t>，发送单条队列消息</w:t>
      </w:r>
    </w:p>
    <w:p w14:paraId="2BE57E33" w14:textId="77777777" w:rsidR="00406A26" w:rsidRDefault="00406A26" w:rsidP="00406A26">
      <w:r>
        <w:rPr>
          <w:rFonts w:hint="eastAsia"/>
        </w:rPr>
        <w:t>接口名称：</w:t>
      </w:r>
    </w:p>
    <w:p w14:paraId="1E27390E" w14:textId="77777777" w:rsidR="00406A26" w:rsidRPr="0011096F" w:rsidRDefault="00406A26" w:rsidP="00406A26">
      <w:pPr>
        <w:rPr>
          <w:sz w:val="28"/>
          <w:szCs w:val="28"/>
        </w:rPr>
      </w:pPr>
      <w:r w:rsidRPr="0011096F">
        <w:rPr>
          <w:sz w:val="28"/>
          <w:szCs w:val="28"/>
        </w:rPr>
        <w:t>Public</w:t>
      </w:r>
      <w:r w:rsidRPr="0011096F">
        <w:rPr>
          <w:rFonts w:hint="eastAsia"/>
          <w:sz w:val="28"/>
          <w:szCs w:val="28"/>
        </w:rPr>
        <w:t xml:space="preserve"> </w:t>
      </w:r>
      <w:r w:rsidRPr="0011096F">
        <w:rPr>
          <w:sz w:val="28"/>
          <w:szCs w:val="28"/>
        </w:rPr>
        <w:t>ReturnObject sendQueueSingle(String</w:t>
      </w:r>
      <w:r w:rsidRPr="0011096F">
        <w:rPr>
          <w:rFonts w:hint="eastAsia"/>
          <w:sz w:val="28"/>
          <w:szCs w:val="28"/>
        </w:rPr>
        <w:t xml:space="preserve"> </w:t>
      </w:r>
      <w:r w:rsidRPr="0011096F">
        <w:rPr>
          <w:sz w:val="28"/>
          <w:szCs w:val="28"/>
        </w:rPr>
        <w:t>mqkey,String messageInfo);</w:t>
      </w: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4CBC2B30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61C48F59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35C6EACA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69D1B2D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CC5E8B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3F7DD128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58CDBE1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6802CBB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4E4E8812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5A55B234" w14:textId="77777777" w:rsidTr="00416334">
        <w:tc>
          <w:tcPr>
            <w:tcW w:w="1418" w:type="dxa"/>
            <w:vAlign w:val="center"/>
          </w:tcPr>
          <w:p w14:paraId="2B2A0F77" w14:textId="77777777" w:rsidR="00406A26" w:rsidRDefault="00406A26" w:rsidP="00416334">
            <w:pPr>
              <w:jc w:val="center"/>
            </w:pPr>
            <w:r>
              <w:t>M</w:t>
            </w:r>
            <w:r>
              <w:rPr>
                <w:rFonts w:hint="eastAsia"/>
              </w:rPr>
              <w:t>qkey</w:t>
            </w:r>
          </w:p>
        </w:tc>
        <w:tc>
          <w:tcPr>
            <w:tcW w:w="1559" w:type="dxa"/>
            <w:vAlign w:val="center"/>
          </w:tcPr>
          <w:p w14:paraId="07A01808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23C6AF8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184929A9" w14:textId="77777777" w:rsidR="00406A26" w:rsidRDefault="00406A26" w:rsidP="00416334"/>
        </w:tc>
        <w:tc>
          <w:tcPr>
            <w:tcW w:w="993" w:type="dxa"/>
            <w:vAlign w:val="center"/>
          </w:tcPr>
          <w:p w14:paraId="49CFFAC8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AD4A1F3" w14:textId="77777777" w:rsidR="00406A26" w:rsidRPr="00C3167E" w:rsidRDefault="00406A26" w:rsidP="00416334">
            <w:pPr>
              <w:jc w:val="left"/>
            </w:pPr>
            <w:r>
              <w:t>M</w:t>
            </w:r>
            <w:r>
              <w:rPr>
                <w:rFonts w:hint="eastAsia"/>
              </w:rPr>
              <w:t>qkey</w:t>
            </w:r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r>
              <w:rPr>
                <w:rFonts w:hint="eastAsia"/>
              </w:rPr>
              <w:t>mqkey</w:t>
            </w:r>
            <w:r>
              <w:rPr>
                <w:rFonts w:hint="eastAsia"/>
              </w:rPr>
              <w:t>供后续发送消息使用。）</w:t>
            </w:r>
          </w:p>
        </w:tc>
      </w:tr>
      <w:tr w:rsidR="00406A26" w14:paraId="3D61DB2B" w14:textId="77777777" w:rsidTr="00416334">
        <w:tc>
          <w:tcPr>
            <w:tcW w:w="1418" w:type="dxa"/>
            <w:vAlign w:val="center"/>
          </w:tcPr>
          <w:p w14:paraId="24A2674F" w14:textId="77777777" w:rsidR="00406A26" w:rsidRDefault="00406A26" w:rsidP="00416334">
            <w:pPr>
              <w:jc w:val="center"/>
            </w:pPr>
            <w:r w:rsidRPr="00DF55DF">
              <w:t>messageInfo</w:t>
            </w:r>
          </w:p>
        </w:tc>
        <w:tc>
          <w:tcPr>
            <w:tcW w:w="1559" w:type="dxa"/>
            <w:vAlign w:val="center"/>
          </w:tcPr>
          <w:p w14:paraId="0562033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1C2118D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3CC29FC3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1177C366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3A8FE570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</w:t>
            </w:r>
          </w:p>
        </w:tc>
      </w:tr>
    </w:tbl>
    <w:p w14:paraId="6E21E685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7304C9FE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25957DB8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683955D4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19C6006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5C0AFF5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2CF2406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</w:t>
            </w:r>
            <w:r w:rsidRPr="00190831">
              <w:rPr>
                <w:rFonts w:hint="eastAsia"/>
                <w:sz w:val="18"/>
                <w:szCs w:val="18"/>
              </w:rPr>
              <w:lastRenderedPageBreak/>
              <w:t>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649CEE0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lastRenderedPageBreak/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7363869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4C2FFE3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4C78D91B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EA6E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lastRenderedPageBreak/>
              <w:t>s</w:t>
            </w:r>
            <w:r w:rsidRPr="009355CB">
              <w:rPr>
                <w:sz w:val="18"/>
                <w:szCs w:val="18"/>
              </w:rPr>
              <w:t>uccFlag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337562D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395E1FE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6AFBEC6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DA886A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2541A149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61D53C58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5F065100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DB22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1B19729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3A4DE99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A0629E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3983698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0174204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1F8ED976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E62B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 w:rsidRPr="009355CB">
              <w:rPr>
                <w:sz w:val="18"/>
                <w:szCs w:val="18"/>
              </w:rPr>
              <w:t>retMessage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0FFDD323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1799923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798B6A7F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481898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28855EB4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463954F1" w14:textId="77777777" w:rsidR="00406A26" w:rsidRDefault="00406A26" w:rsidP="00406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07C698F" w14:textId="77777777" w:rsidR="00406A26" w:rsidRDefault="00406A26" w:rsidP="00406A26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，批量发送队列消息</w:t>
      </w:r>
    </w:p>
    <w:p w14:paraId="5FEA5BC7" w14:textId="77777777" w:rsidR="00406A26" w:rsidRDefault="00406A26" w:rsidP="00406A26">
      <w:r>
        <w:rPr>
          <w:rFonts w:hint="eastAsia"/>
        </w:rPr>
        <w:t>接口名称：</w:t>
      </w:r>
    </w:p>
    <w:p w14:paraId="3CCFD06A" w14:textId="77777777" w:rsidR="00406A26" w:rsidRPr="0011096F" w:rsidRDefault="00406A26" w:rsidP="00406A26">
      <w:pPr>
        <w:rPr>
          <w:sz w:val="28"/>
          <w:szCs w:val="28"/>
        </w:rPr>
      </w:pPr>
      <w:r w:rsidRPr="0011096F">
        <w:rPr>
          <w:sz w:val="28"/>
          <w:szCs w:val="28"/>
        </w:rPr>
        <w:t xml:space="preserve"> </w:t>
      </w:r>
      <w:r w:rsidRPr="0011096F">
        <w:t xml:space="preserve">  Public</w:t>
      </w:r>
      <w:r>
        <w:rPr>
          <w:rFonts w:hint="eastAsia"/>
        </w:rPr>
        <w:t xml:space="preserve"> </w:t>
      </w:r>
      <w:r w:rsidRPr="0011096F">
        <w:t>ReturnObject</w:t>
      </w:r>
      <w:r w:rsidRPr="0011096F">
        <w:rPr>
          <w:rFonts w:hint="eastAsia"/>
        </w:rPr>
        <w:t xml:space="preserve"> </w:t>
      </w:r>
      <w:r w:rsidRPr="0011096F">
        <w:t>sendQueueBatch</w:t>
      </w:r>
      <w:r>
        <w:rPr>
          <w:rFonts w:hint="eastAsia"/>
        </w:rPr>
        <w:t xml:space="preserve">  </w:t>
      </w:r>
      <w:r w:rsidRPr="0011096F">
        <w:t>(String</w:t>
      </w:r>
      <w:r w:rsidRPr="0011096F">
        <w:rPr>
          <w:rFonts w:hint="eastAsia"/>
        </w:rPr>
        <w:t xml:space="preserve"> </w:t>
      </w:r>
      <w:r w:rsidRPr="0011096F">
        <w:t>mqkey,List&lt;?&gt; messageInfo);</w:t>
      </w: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10920D85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0B7B344C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7475BB4B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4E1D6CD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59E5B04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5BA764E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3FD71A6F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3A1DDB5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2675136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295756C4" w14:textId="77777777" w:rsidTr="00416334">
        <w:tc>
          <w:tcPr>
            <w:tcW w:w="1418" w:type="dxa"/>
            <w:vAlign w:val="center"/>
          </w:tcPr>
          <w:p w14:paraId="639F0F86" w14:textId="77777777" w:rsidR="00406A26" w:rsidRDefault="00406A26" w:rsidP="00416334">
            <w:pPr>
              <w:jc w:val="center"/>
            </w:pPr>
            <w:r>
              <w:t>M</w:t>
            </w:r>
            <w:r>
              <w:rPr>
                <w:rFonts w:hint="eastAsia"/>
              </w:rPr>
              <w:t>qkey</w:t>
            </w:r>
          </w:p>
        </w:tc>
        <w:tc>
          <w:tcPr>
            <w:tcW w:w="1559" w:type="dxa"/>
            <w:vAlign w:val="center"/>
          </w:tcPr>
          <w:p w14:paraId="68237B7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3443903E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1F016D79" w14:textId="77777777" w:rsidR="00406A26" w:rsidRDefault="00406A26" w:rsidP="00416334"/>
        </w:tc>
        <w:tc>
          <w:tcPr>
            <w:tcW w:w="993" w:type="dxa"/>
            <w:vAlign w:val="center"/>
          </w:tcPr>
          <w:p w14:paraId="14D1715C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1F684F4" w14:textId="77777777" w:rsidR="00406A26" w:rsidRPr="00C3167E" w:rsidRDefault="00406A26" w:rsidP="00416334">
            <w:pPr>
              <w:jc w:val="left"/>
            </w:pPr>
            <w:r>
              <w:t>M</w:t>
            </w:r>
            <w:r>
              <w:rPr>
                <w:rFonts w:hint="eastAsia"/>
              </w:rPr>
              <w:t>qkey</w:t>
            </w:r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r>
              <w:rPr>
                <w:rFonts w:hint="eastAsia"/>
              </w:rPr>
              <w:t>mqkey</w:t>
            </w:r>
            <w:r>
              <w:rPr>
                <w:rFonts w:hint="eastAsia"/>
              </w:rPr>
              <w:t>供后续发送消息使用。）</w:t>
            </w:r>
          </w:p>
        </w:tc>
      </w:tr>
      <w:tr w:rsidR="00406A26" w14:paraId="71772F49" w14:textId="77777777" w:rsidTr="00416334">
        <w:tc>
          <w:tcPr>
            <w:tcW w:w="1418" w:type="dxa"/>
            <w:vAlign w:val="center"/>
          </w:tcPr>
          <w:p w14:paraId="16A853AE" w14:textId="77777777" w:rsidR="00406A26" w:rsidRDefault="00406A26" w:rsidP="00416334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messageInfo</w:t>
            </w:r>
          </w:p>
        </w:tc>
        <w:tc>
          <w:tcPr>
            <w:tcW w:w="1559" w:type="dxa"/>
            <w:vAlign w:val="center"/>
          </w:tcPr>
          <w:p w14:paraId="529EEFB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365EE71E" w14:textId="77777777" w:rsidR="00406A26" w:rsidRDefault="00406A26" w:rsidP="00416334">
            <w:pPr>
              <w:jc w:val="center"/>
            </w:pPr>
            <w:r>
              <w:t>L</w:t>
            </w:r>
            <w:r>
              <w:rPr>
                <w:rFonts w:hint="eastAsia"/>
              </w:rPr>
              <w:t>ist&lt;?&gt;</w:t>
            </w:r>
          </w:p>
        </w:tc>
        <w:tc>
          <w:tcPr>
            <w:tcW w:w="1220" w:type="dxa"/>
            <w:vAlign w:val="center"/>
          </w:tcPr>
          <w:p w14:paraId="71D5471B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1E15D58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6ACE26C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支持字符串和对象</w:t>
            </w:r>
          </w:p>
        </w:tc>
      </w:tr>
    </w:tbl>
    <w:p w14:paraId="045DEC7F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072AB3E6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22468A0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7322486D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0C44214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2CBC4B8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4EAB15A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146A485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4C65EC9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7D319B5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088C6125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1715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lastRenderedPageBreak/>
              <w:t>s</w:t>
            </w:r>
            <w:r w:rsidRPr="009355CB">
              <w:rPr>
                <w:sz w:val="18"/>
                <w:szCs w:val="18"/>
              </w:rPr>
              <w:t>uccFlag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3AA6C8B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2B6DE1D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317E40D6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38A270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76076CB0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15E18A89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53E964A6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784D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602FC8A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2431906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1C7C8752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060237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333D5B6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55D7C544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71E6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 w:rsidRPr="009355CB">
              <w:rPr>
                <w:sz w:val="18"/>
                <w:szCs w:val="18"/>
              </w:rPr>
              <w:t>retMessage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60E6370C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7ADABB3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344C665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1FE4D0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43DECFD4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51B7A5F5" w14:textId="77777777" w:rsidR="00406A26" w:rsidRDefault="00406A26" w:rsidP="00406A26"/>
    <w:p w14:paraId="0D668332" w14:textId="77777777" w:rsidR="00406A26" w:rsidRDefault="00406A26" w:rsidP="00406A26"/>
    <w:p w14:paraId="30C3CAD0" w14:textId="77777777" w:rsidR="00406A26" w:rsidRDefault="00406A26" w:rsidP="00406A26"/>
    <w:p w14:paraId="6248697F" w14:textId="77777777" w:rsidR="00406A26" w:rsidRDefault="00406A26" w:rsidP="00406A26">
      <w:r>
        <w:rPr>
          <w:rFonts w:hint="eastAsia"/>
        </w:rPr>
        <w:t>3</w:t>
      </w:r>
      <w:r>
        <w:rPr>
          <w:rFonts w:hint="eastAsia"/>
        </w:rPr>
        <w:t>，发送单条主题消息</w:t>
      </w:r>
    </w:p>
    <w:p w14:paraId="0F042879" w14:textId="77777777" w:rsidR="00406A26" w:rsidRDefault="00406A26" w:rsidP="00406A26">
      <w:r>
        <w:rPr>
          <w:rFonts w:hint="eastAsia"/>
        </w:rPr>
        <w:t>接口名称：</w:t>
      </w:r>
    </w:p>
    <w:p w14:paraId="2D915CAF" w14:textId="77777777" w:rsidR="00406A26" w:rsidRDefault="00406A26" w:rsidP="00406A2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11096F">
        <w:t xml:space="preserve">     public ReturnObject sendTopicSingle(String mqkey,String messageInfo);</w:t>
      </w:r>
    </w:p>
    <w:p w14:paraId="3C9D7E4A" w14:textId="77777777" w:rsidR="00406A26" w:rsidRPr="00DF55DF" w:rsidRDefault="00406A26" w:rsidP="00406A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6084A4BD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0102B920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073DE6E2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5BB0D5A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A00672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6C82A2C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6AAAA08D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2EDE245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1B257673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5B6AEDCF" w14:textId="77777777" w:rsidTr="00416334">
        <w:tc>
          <w:tcPr>
            <w:tcW w:w="1418" w:type="dxa"/>
            <w:vAlign w:val="center"/>
          </w:tcPr>
          <w:p w14:paraId="6CCF1C0E" w14:textId="77777777" w:rsidR="00406A26" w:rsidRDefault="00406A26" w:rsidP="00416334">
            <w:pPr>
              <w:jc w:val="center"/>
            </w:pPr>
            <w:r>
              <w:t>M</w:t>
            </w:r>
            <w:r>
              <w:rPr>
                <w:rFonts w:hint="eastAsia"/>
              </w:rPr>
              <w:t>qkey</w:t>
            </w:r>
          </w:p>
        </w:tc>
        <w:tc>
          <w:tcPr>
            <w:tcW w:w="1559" w:type="dxa"/>
            <w:vAlign w:val="center"/>
          </w:tcPr>
          <w:p w14:paraId="6074288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63432B4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22E09FD5" w14:textId="77777777" w:rsidR="00406A26" w:rsidRDefault="00406A26" w:rsidP="00416334"/>
        </w:tc>
        <w:tc>
          <w:tcPr>
            <w:tcW w:w="993" w:type="dxa"/>
            <w:vAlign w:val="center"/>
          </w:tcPr>
          <w:p w14:paraId="1E608214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776AE89E" w14:textId="77777777" w:rsidR="00406A26" w:rsidRPr="00C3167E" w:rsidRDefault="00406A26" w:rsidP="00416334">
            <w:pPr>
              <w:jc w:val="left"/>
            </w:pPr>
            <w:r>
              <w:t>M</w:t>
            </w:r>
            <w:r>
              <w:rPr>
                <w:rFonts w:hint="eastAsia"/>
              </w:rPr>
              <w:t>qkey</w:t>
            </w:r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r>
              <w:rPr>
                <w:rFonts w:hint="eastAsia"/>
              </w:rPr>
              <w:t>mqkey</w:t>
            </w:r>
            <w:r>
              <w:rPr>
                <w:rFonts w:hint="eastAsia"/>
              </w:rPr>
              <w:t>供后续发送消息使用。）</w:t>
            </w:r>
          </w:p>
        </w:tc>
      </w:tr>
      <w:tr w:rsidR="00406A26" w14:paraId="4F375931" w14:textId="77777777" w:rsidTr="00416334">
        <w:tc>
          <w:tcPr>
            <w:tcW w:w="1418" w:type="dxa"/>
            <w:vAlign w:val="center"/>
          </w:tcPr>
          <w:p w14:paraId="3031F425" w14:textId="77777777" w:rsidR="00406A26" w:rsidRDefault="00406A26" w:rsidP="00416334">
            <w:pPr>
              <w:jc w:val="center"/>
            </w:pPr>
            <w:r w:rsidRPr="00DF55DF">
              <w:t>messageInfo</w:t>
            </w:r>
          </w:p>
        </w:tc>
        <w:tc>
          <w:tcPr>
            <w:tcW w:w="1559" w:type="dxa"/>
            <w:vAlign w:val="center"/>
          </w:tcPr>
          <w:p w14:paraId="076FF00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6C582C6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0DAC9941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318015AD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19CC5721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</w:t>
            </w:r>
          </w:p>
        </w:tc>
      </w:tr>
    </w:tbl>
    <w:p w14:paraId="19657C3A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0312D8D7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655B8539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36305675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0515709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228E464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472BCDD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7684631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4FD9FC6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78B4410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3A15C18B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18BF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5A1344D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3043E7B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381CE62B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47B6CA2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4A76EFEC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4FDF06D4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123570DB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B2C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errorMessage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1C0C9E5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2B23054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798DA1C5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4983F8E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66EFA262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1F771DEA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74093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 w:rsidRPr="009355CB">
              <w:rPr>
                <w:sz w:val="18"/>
                <w:szCs w:val="18"/>
              </w:rPr>
              <w:t>retMessage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0DB5180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77678919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A038C00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51EC8D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190CE9EE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37C3544E" w14:textId="77777777" w:rsidR="00406A26" w:rsidRDefault="00406A26" w:rsidP="00406A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B85F3F3" w14:textId="77777777" w:rsidR="00406A26" w:rsidRDefault="00406A26" w:rsidP="00406A26"/>
    <w:p w14:paraId="3CEC9349" w14:textId="77777777" w:rsidR="00406A26" w:rsidRDefault="00406A26" w:rsidP="00406A26"/>
    <w:p w14:paraId="5ADB2179" w14:textId="77777777" w:rsidR="00406A26" w:rsidRDefault="00406A26" w:rsidP="00406A26"/>
    <w:p w14:paraId="23A00383" w14:textId="77777777" w:rsidR="00406A26" w:rsidRDefault="00406A26" w:rsidP="00406A26">
      <w:r>
        <w:rPr>
          <w:rFonts w:hint="eastAsia"/>
        </w:rPr>
        <w:t>4</w:t>
      </w:r>
      <w:r>
        <w:rPr>
          <w:rFonts w:hint="eastAsia"/>
        </w:rPr>
        <w:t>，批量发送主题消息</w:t>
      </w:r>
    </w:p>
    <w:p w14:paraId="4CB3894A" w14:textId="77777777" w:rsidR="00406A26" w:rsidRPr="0011096F" w:rsidRDefault="00406A26" w:rsidP="00406A26">
      <w:r>
        <w:rPr>
          <w:rFonts w:hint="eastAsia"/>
        </w:rPr>
        <w:t>接口名称：</w:t>
      </w:r>
    </w:p>
    <w:p w14:paraId="1EA6A76A" w14:textId="77777777" w:rsidR="00406A26" w:rsidRPr="0011096F" w:rsidRDefault="00406A26" w:rsidP="00406A26">
      <w:r w:rsidRPr="0011096F">
        <w:t xml:space="preserve">  public ReturnObject sendTopicBatch(String mqkey, List&lt;String&gt; messageInfo);</w:t>
      </w:r>
    </w:p>
    <w:p w14:paraId="7A714494" w14:textId="77777777" w:rsidR="00406A26" w:rsidRPr="009355CB" w:rsidRDefault="00406A26" w:rsidP="00406A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2AF2797D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6660CF02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130B068C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332B6A42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398222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1E62B9D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4C7F284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4538B263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2B20593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40DFE099" w14:textId="77777777" w:rsidTr="00416334">
        <w:tc>
          <w:tcPr>
            <w:tcW w:w="1418" w:type="dxa"/>
            <w:vAlign w:val="center"/>
          </w:tcPr>
          <w:p w14:paraId="2906D67E" w14:textId="77777777" w:rsidR="00406A26" w:rsidRDefault="00406A26" w:rsidP="00416334">
            <w:pPr>
              <w:jc w:val="center"/>
            </w:pPr>
            <w:r>
              <w:t>M</w:t>
            </w:r>
            <w:r>
              <w:rPr>
                <w:rFonts w:hint="eastAsia"/>
              </w:rPr>
              <w:t>qkey</w:t>
            </w:r>
          </w:p>
        </w:tc>
        <w:tc>
          <w:tcPr>
            <w:tcW w:w="1559" w:type="dxa"/>
            <w:vAlign w:val="center"/>
          </w:tcPr>
          <w:p w14:paraId="065F6B0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1598C6EE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21144977" w14:textId="77777777" w:rsidR="00406A26" w:rsidRDefault="00406A26" w:rsidP="00416334"/>
        </w:tc>
        <w:tc>
          <w:tcPr>
            <w:tcW w:w="993" w:type="dxa"/>
            <w:vAlign w:val="center"/>
          </w:tcPr>
          <w:p w14:paraId="22532C21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6BD0B5EB" w14:textId="77777777" w:rsidR="00406A26" w:rsidRPr="00C3167E" w:rsidRDefault="00406A26" w:rsidP="00416334">
            <w:pPr>
              <w:jc w:val="left"/>
            </w:pPr>
            <w:r>
              <w:t>M</w:t>
            </w:r>
            <w:r>
              <w:rPr>
                <w:rFonts w:hint="eastAsia"/>
              </w:rPr>
              <w:t>qkey</w:t>
            </w:r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r>
              <w:rPr>
                <w:rFonts w:hint="eastAsia"/>
              </w:rPr>
              <w:t>mqkey</w:t>
            </w:r>
            <w:r>
              <w:rPr>
                <w:rFonts w:hint="eastAsia"/>
              </w:rPr>
              <w:t>供后续发送消息使用。）</w:t>
            </w:r>
          </w:p>
        </w:tc>
      </w:tr>
      <w:tr w:rsidR="00406A26" w14:paraId="4601873A" w14:textId="77777777" w:rsidTr="00416334">
        <w:tc>
          <w:tcPr>
            <w:tcW w:w="1418" w:type="dxa"/>
            <w:vAlign w:val="center"/>
          </w:tcPr>
          <w:p w14:paraId="67B81A88" w14:textId="77777777" w:rsidR="00406A26" w:rsidRDefault="00406A26" w:rsidP="00416334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messageInfo</w:t>
            </w:r>
          </w:p>
        </w:tc>
        <w:tc>
          <w:tcPr>
            <w:tcW w:w="1559" w:type="dxa"/>
            <w:vAlign w:val="center"/>
          </w:tcPr>
          <w:p w14:paraId="1CDEC22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28CB177A" w14:textId="77777777" w:rsidR="00406A26" w:rsidRDefault="00406A26" w:rsidP="00416334">
            <w:pPr>
              <w:jc w:val="center"/>
            </w:pPr>
            <w:r>
              <w:t>L</w:t>
            </w:r>
            <w:r>
              <w:rPr>
                <w:rFonts w:hint="eastAsia"/>
              </w:rPr>
              <w:t>ist&lt;?&gt;</w:t>
            </w:r>
          </w:p>
        </w:tc>
        <w:tc>
          <w:tcPr>
            <w:tcW w:w="1220" w:type="dxa"/>
            <w:vAlign w:val="center"/>
          </w:tcPr>
          <w:p w14:paraId="12507DD6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34F83E6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327ED015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支持字符串和对象</w:t>
            </w:r>
          </w:p>
        </w:tc>
      </w:tr>
    </w:tbl>
    <w:p w14:paraId="43AD8E7E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616852A3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74404A1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2DA5CC62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7A372D1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31C9276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0CF8F9F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</w:t>
            </w:r>
            <w:r w:rsidRPr="00190831">
              <w:rPr>
                <w:rFonts w:hint="eastAsia"/>
                <w:sz w:val="18"/>
                <w:szCs w:val="18"/>
              </w:rPr>
              <w:lastRenderedPageBreak/>
              <w:t>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469AACB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lastRenderedPageBreak/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36E0812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5DC6C5F9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7D76591F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86CB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lastRenderedPageBreak/>
              <w:t>s</w:t>
            </w:r>
            <w:r w:rsidRPr="009355CB">
              <w:rPr>
                <w:sz w:val="18"/>
                <w:szCs w:val="18"/>
              </w:rPr>
              <w:t>uccFlag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78A6069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1458B25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29BD9BE1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6A11C10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462735E2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694B011B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029383F5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6052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5941866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41CE35A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1EEDE4E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2773F89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271598C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408CEE4A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A0A2B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 w:rsidRPr="009355CB">
              <w:rPr>
                <w:sz w:val="18"/>
                <w:szCs w:val="18"/>
              </w:rPr>
              <w:t>retMessage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7DA50E5A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402497B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6DC4B06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C370A5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469440F6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572101F8" w14:textId="4FCE393D" w:rsidR="003E772C" w:rsidRPr="00406A26" w:rsidRDefault="00D04EF3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  <w:r w:rsidR="00231139" w:rsidRPr="003E772C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sectPr w:rsidR="003E772C" w:rsidRPr="00406A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85378" w14:textId="77777777" w:rsidR="006404C0" w:rsidRDefault="006404C0" w:rsidP="00F52561">
      <w:r>
        <w:separator/>
      </w:r>
    </w:p>
  </w:endnote>
  <w:endnote w:type="continuationSeparator" w:id="0">
    <w:p w14:paraId="13B5FAB7" w14:textId="77777777" w:rsidR="006404C0" w:rsidRDefault="006404C0" w:rsidP="00F5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E008C" w14:textId="77777777" w:rsidR="006404C0" w:rsidRDefault="006404C0" w:rsidP="00F52561">
      <w:r>
        <w:separator/>
      </w:r>
    </w:p>
  </w:footnote>
  <w:footnote w:type="continuationSeparator" w:id="0">
    <w:p w14:paraId="5EC6C4BF" w14:textId="77777777" w:rsidR="006404C0" w:rsidRDefault="006404C0" w:rsidP="00F52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•"/>
      <w:lvlJc w:val="left"/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•"/>
      <w:lvlJc w:val="left"/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•"/>
      <w:lvlJc w:val="left"/>
    </w:lvl>
  </w:abstractNum>
  <w:abstractNum w:abstractNumId="3">
    <w:nsid w:val="00000005"/>
    <w:multiLevelType w:val="singleLevel"/>
    <w:tmpl w:val="00000005"/>
    <w:lvl w:ilvl="0">
      <w:start w:val="1"/>
      <w:numFmt w:val="bullet"/>
      <w:lvlText w:val="•"/>
      <w:lvlJc w:val="left"/>
    </w:lvl>
  </w:abstractNum>
  <w:abstractNum w:abstractNumId="4">
    <w:nsid w:val="1D0F003E"/>
    <w:multiLevelType w:val="hybridMultilevel"/>
    <w:tmpl w:val="19B209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15693"/>
    <w:rsid w:val="00022AA8"/>
    <w:rsid w:val="00026F88"/>
    <w:rsid w:val="00032AED"/>
    <w:rsid w:val="000557B1"/>
    <w:rsid w:val="000C6975"/>
    <w:rsid w:val="00107AE1"/>
    <w:rsid w:val="00154FEB"/>
    <w:rsid w:val="00172A27"/>
    <w:rsid w:val="001F0ECD"/>
    <w:rsid w:val="00231139"/>
    <w:rsid w:val="00280977"/>
    <w:rsid w:val="002F21C3"/>
    <w:rsid w:val="003A4E9F"/>
    <w:rsid w:val="003C5A6B"/>
    <w:rsid w:val="003E772C"/>
    <w:rsid w:val="00406A26"/>
    <w:rsid w:val="00417F05"/>
    <w:rsid w:val="004848ED"/>
    <w:rsid w:val="00486E82"/>
    <w:rsid w:val="00505334"/>
    <w:rsid w:val="00541FB7"/>
    <w:rsid w:val="00560886"/>
    <w:rsid w:val="00592BAE"/>
    <w:rsid w:val="00593346"/>
    <w:rsid w:val="00602851"/>
    <w:rsid w:val="00636C83"/>
    <w:rsid w:val="006404C0"/>
    <w:rsid w:val="00663834"/>
    <w:rsid w:val="006F7DC6"/>
    <w:rsid w:val="00726AE8"/>
    <w:rsid w:val="007666CA"/>
    <w:rsid w:val="007B63D9"/>
    <w:rsid w:val="007E1AD0"/>
    <w:rsid w:val="00802ED4"/>
    <w:rsid w:val="00835875"/>
    <w:rsid w:val="0083725B"/>
    <w:rsid w:val="00860230"/>
    <w:rsid w:val="008C47D0"/>
    <w:rsid w:val="00921621"/>
    <w:rsid w:val="009240F9"/>
    <w:rsid w:val="00A66783"/>
    <w:rsid w:val="00AC0948"/>
    <w:rsid w:val="00AE76F0"/>
    <w:rsid w:val="00B45971"/>
    <w:rsid w:val="00B56BBE"/>
    <w:rsid w:val="00B93A51"/>
    <w:rsid w:val="00BA716B"/>
    <w:rsid w:val="00BB31BB"/>
    <w:rsid w:val="00CB1F23"/>
    <w:rsid w:val="00CB2184"/>
    <w:rsid w:val="00CC4961"/>
    <w:rsid w:val="00D04EF3"/>
    <w:rsid w:val="00D051F4"/>
    <w:rsid w:val="00DC734F"/>
    <w:rsid w:val="00DD35B3"/>
    <w:rsid w:val="00DE2E8E"/>
    <w:rsid w:val="00E355CB"/>
    <w:rsid w:val="00E77233"/>
    <w:rsid w:val="00E87627"/>
    <w:rsid w:val="00EC3FF3"/>
    <w:rsid w:val="00ED2DC0"/>
    <w:rsid w:val="00F4711F"/>
    <w:rsid w:val="00F52561"/>
    <w:rsid w:val="00F5332E"/>
    <w:rsid w:val="00F54856"/>
    <w:rsid w:val="00F71139"/>
    <w:rsid w:val="00FC4123"/>
    <w:rsid w:val="00FC557F"/>
    <w:rsid w:val="011B2D5D"/>
    <w:rsid w:val="016966E0"/>
    <w:rsid w:val="02171CFC"/>
    <w:rsid w:val="023A5733"/>
    <w:rsid w:val="02567262"/>
    <w:rsid w:val="02840131"/>
    <w:rsid w:val="030F4492"/>
    <w:rsid w:val="036A38A7"/>
    <w:rsid w:val="03731FB8"/>
    <w:rsid w:val="038012CE"/>
    <w:rsid w:val="03B617A8"/>
    <w:rsid w:val="03CC5ECA"/>
    <w:rsid w:val="041C114C"/>
    <w:rsid w:val="044C1C9B"/>
    <w:rsid w:val="04A4232A"/>
    <w:rsid w:val="04C2515D"/>
    <w:rsid w:val="05C8248C"/>
    <w:rsid w:val="0663384D"/>
    <w:rsid w:val="06B24608"/>
    <w:rsid w:val="06C013A0"/>
    <w:rsid w:val="07E74A05"/>
    <w:rsid w:val="081A6159"/>
    <w:rsid w:val="08CF6F01"/>
    <w:rsid w:val="09367BAA"/>
    <w:rsid w:val="09B800EC"/>
    <w:rsid w:val="09D71932"/>
    <w:rsid w:val="0A3C1656"/>
    <w:rsid w:val="0A600591"/>
    <w:rsid w:val="0BA50C29"/>
    <w:rsid w:val="0C2C7C08"/>
    <w:rsid w:val="0C41432A"/>
    <w:rsid w:val="0D494B5D"/>
    <w:rsid w:val="0DD3123D"/>
    <w:rsid w:val="0E516288"/>
    <w:rsid w:val="0EB74D33"/>
    <w:rsid w:val="10352FA6"/>
    <w:rsid w:val="10453240"/>
    <w:rsid w:val="110000F0"/>
    <w:rsid w:val="12714ACF"/>
    <w:rsid w:val="12A61726"/>
    <w:rsid w:val="12C61FDA"/>
    <w:rsid w:val="14191607"/>
    <w:rsid w:val="1542236E"/>
    <w:rsid w:val="156051A2"/>
    <w:rsid w:val="158C3A67"/>
    <w:rsid w:val="16240763"/>
    <w:rsid w:val="16905894"/>
    <w:rsid w:val="16FD0446"/>
    <w:rsid w:val="17070550"/>
    <w:rsid w:val="175468D6"/>
    <w:rsid w:val="17D50129"/>
    <w:rsid w:val="184738E0"/>
    <w:rsid w:val="18DC2EDA"/>
    <w:rsid w:val="19744352"/>
    <w:rsid w:val="19E21103"/>
    <w:rsid w:val="1A460E27"/>
    <w:rsid w:val="1BF06C65"/>
    <w:rsid w:val="1CB65729"/>
    <w:rsid w:val="1D016AA2"/>
    <w:rsid w:val="1D207A4A"/>
    <w:rsid w:val="1D477216"/>
    <w:rsid w:val="1D823B78"/>
    <w:rsid w:val="1E36109D"/>
    <w:rsid w:val="1E476DB9"/>
    <w:rsid w:val="1E605764"/>
    <w:rsid w:val="1E803A9B"/>
    <w:rsid w:val="1F1B2614"/>
    <w:rsid w:val="1F5E7C06"/>
    <w:rsid w:val="20A13715"/>
    <w:rsid w:val="20B67E37"/>
    <w:rsid w:val="20D87472"/>
    <w:rsid w:val="20EB0691"/>
    <w:rsid w:val="213C7197"/>
    <w:rsid w:val="21D06385"/>
    <w:rsid w:val="21F046BC"/>
    <w:rsid w:val="225B3D6B"/>
    <w:rsid w:val="226755FF"/>
    <w:rsid w:val="23B1211E"/>
    <w:rsid w:val="23B1689B"/>
    <w:rsid w:val="23D07150"/>
    <w:rsid w:val="24657643"/>
    <w:rsid w:val="254F5042"/>
    <w:rsid w:val="25506347"/>
    <w:rsid w:val="25E0427B"/>
    <w:rsid w:val="264777D9"/>
    <w:rsid w:val="27066912"/>
    <w:rsid w:val="2709311A"/>
    <w:rsid w:val="27EA020A"/>
    <w:rsid w:val="27FF01AF"/>
    <w:rsid w:val="283B6D0F"/>
    <w:rsid w:val="288F0997"/>
    <w:rsid w:val="289A25AC"/>
    <w:rsid w:val="29564EDD"/>
    <w:rsid w:val="2A000BF9"/>
    <w:rsid w:val="2AEF2A80"/>
    <w:rsid w:val="2BAE1BB9"/>
    <w:rsid w:val="2C0F0959"/>
    <w:rsid w:val="2DA354EC"/>
    <w:rsid w:val="2E747DC3"/>
    <w:rsid w:val="2FAD77CC"/>
    <w:rsid w:val="302B1693"/>
    <w:rsid w:val="30C62B96"/>
    <w:rsid w:val="313169C2"/>
    <w:rsid w:val="314459E3"/>
    <w:rsid w:val="31EB1674"/>
    <w:rsid w:val="31F75486"/>
    <w:rsid w:val="321F2DC7"/>
    <w:rsid w:val="32422082"/>
    <w:rsid w:val="32D912FC"/>
    <w:rsid w:val="348722BC"/>
    <w:rsid w:val="352978C7"/>
    <w:rsid w:val="367252E0"/>
    <w:rsid w:val="36FC5244"/>
    <w:rsid w:val="37B90E7A"/>
    <w:rsid w:val="38173412"/>
    <w:rsid w:val="38242728"/>
    <w:rsid w:val="384C17DD"/>
    <w:rsid w:val="38957564"/>
    <w:rsid w:val="38961762"/>
    <w:rsid w:val="38D428CC"/>
    <w:rsid w:val="39607F31"/>
    <w:rsid w:val="39C9665C"/>
    <w:rsid w:val="3A382193"/>
    <w:rsid w:val="3BD31F34"/>
    <w:rsid w:val="3D3842C4"/>
    <w:rsid w:val="3DC73669"/>
    <w:rsid w:val="3DE5069A"/>
    <w:rsid w:val="3DFB0640"/>
    <w:rsid w:val="3F3E79D2"/>
    <w:rsid w:val="3F6D4C9E"/>
    <w:rsid w:val="408753EB"/>
    <w:rsid w:val="411D1161"/>
    <w:rsid w:val="418C2A9A"/>
    <w:rsid w:val="41E84978"/>
    <w:rsid w:val="421B5801"/>
    <w:rsid w:val="42521DD1"/>
    <w:rsid w:val="42EF48E0"/>
    <w:rsid w:val="431D412A"/>
    <w:rsid w:val="44BC28D1"/>
    <w:rsid w:val="44DB5385"/>
    <w:rsid w:val="45441531"/>
    <w:rsid w:val="458967A2"/>
    <w:rsid w:val="46AE0B03"/>
    <w:rsid w:val="46ED18ED"/>
    <w:rsid w:val="472F2356"/>
    <w:rsid w:val="47AB2FA4"/>
    <w:rsid w:val="47BB79BB"/>
    <w:rsid w:val="48686BDB"/>
    <w:rsid w:val="48B7695A"/>
    <w:rsid w:val="48D82712"/>
    <w:rsid w:val="49765A93"/>
    <w:rsid w:val="497B799C"/>
    <w:rsid w:val="49D1292A"/>
    <w:rsid w:val="4A0B180A"/>
    <w:rsid w:val="4A49386D"/>
    <w:rsid w:val="4B4C4394"/>
    <w:rsid w:val="4BB275BC"/>
    <w:rsid w:val="4CB9236D"/>
    <w:rsid w:val="4CF643D0"/>
    <w:rsid w:val="4D9642D9"/>
    <w:rsid w:val="4E455377"/>
    <w:rsid w:val="4E6558AB"/>
    <w:rsid w:val="4E8D0FEE"/>
    <w:rsid w:val="4FF727BF"/>
    <w:rsid w:val="509E4251"/>
    <w:rsid w:val="50C2318C"/>
    <w:rsid w:val="50E720C7"/>
    <w:rsid w:val="521A11BF"/>
    <w:rsid w:val="52360AEF"/>
    <w:rsid w:val="526B7CC5"/>
    <w:rsid w:val="52BD204D"/>
    <w:rsid w:val="536B5669"/>
    <w:rsid w:val="539E133B"/>
    <w:rsid w:val="54D371BA"/>
    <w:rsid w:val="5536145D"/>
    <w:rsid w:val="55365BD9"/>
    <w:rsid w:val="55774444"/>
    <w:rsid w:val="55B41D2B"/>
    <w:rsid w:val="55F35093"/>
    <w:rsid w:val="560B273A"/>
    <w:rsid w:val="56FE36BA"/>
    <w:rsid w:val="570E1063"/>
    <w:rsid w:val="57271C0D"/>
    <w:rsid w:val="574C52C4"/>
    <w:rsid w:val="57967CC2"/>
    <w:rsid w:val="579A2E45"/>
    <w:rsid w:val="57AF7567"/>
    <w:rsid w:val="58E24461"/>
    <w:rsid w:val="598E457A"/>
    <w:rsid w:val="5A130056"/>
    <w:rsid w:val="5A3D6C9C"/>
    <w:rsid w:val="5A6D3BE8"/>
    <w:rsid w:val="5AC01473"/>
    <w:rsid w:val="5AE65E30"/>
    <w:rsid w:val="5C381F5A"/>
    <w:rsid w:val="5C9003EA"/>
    <w:rsid w:val="5D2429F4"/>
    <w:rsid w:val="5D3F08D7"/>
    <w:rsid w:val="5DD3777C"/>
    <w:rsid w:val="5E5E5162"/>
    <w:rsid w:val="5E82081A"/>
    <w:rsid w:val="5EF81ADD"/>
    <w:rsid w:val="5FEB5BEE"/>
    <w:rsid w:val="614D672E"/>
    <w:rsid w:val="616C6FE3"/>
    <w:rsid w:val="620B3669"/>
    <w:rsid w:val="625C216F"/>
    <w:rsid w:val="625E1DEF"/>
    <w:rsid w:val="62767495"/>
    <w:rsid w:val="62B1767B"/>
    <w:rsid w:val="62C32E18"/>
    <w:rsid w:val="62D068AA"/>
    <w:rsid w:val="63806A4E"/>
    <w:rsid w:val="63E61C76"/>
    <w:rsid w:val="641301BB"/>
    <w:rsid w:val="65177DE9"/>
    <w:rsid w:val="65752381"/>
    <w:rsid w:val="65E01A30"/>
    <w:rsid w:val="694B1A4D"/>
    <w:rsid w:val="6A586707"/>
    <w:rsid w:val="6B4D7F19"/>
    <w:rsid w:val="6BD623FB"/>
    <w:rsid w:val="6C1E27F0"/>
    <w:rsid w:val="6C7D608C"/>
    <w:rsid w:val="6D0F33FD"/>
    <w:rsid w:val="6DFC1D81"/>
    <w:rsid w:val="6F14284D"/>
    <w:rsid w:val="6F9817A2"/>
    <w:rsid w:val="6F9E36AB"/>
    <w:rsid w:val="6FBE1B4E"/>
    <w:rsid w:val="700A07DC"/>
    <w:rsid w:val="70291091"/>
    <w:rsid w:val="709E2354"/>
    <w:rsid w:val="70BA6401"/>
    <w:rsid w:val="71660A98"/>
    <w:rsid w:val="72307267"/>
    <w:rsid w:val="726915C0"/>
    <w:rsid w:val="73042AC3"/>
    <w:rsid w:val="737F240C"/>
    <w:rsid w:val="73846894"/>
    <w:rsid w:val="73A225C1"/>
    <w:rsid w:val="7541206D"/>
    <w:rsid w:val="766146C3"/>
    <w:rsid w:val="77E05E39"/>
    <w:rsid w:val="77EF2BD0"/>
    <w:rsid w:val="77F834E0"/>
    <w:rsid w:val="780B6C7D"/>
    <w:rsid w:val="78A25EF7"/>
    <w:rsid w:val="792067C5"/>
    <w:rsid w:val="7923774A"/>
    <w:rsid w:val="79802062"/>
    <w:rsid w:val="79AA6729"/>
    <w:rsid w:val="7A1712DC"/>
    <w:rsid w:val="7A3D151B"/>
    <w:rsid w:val="7AA11240"/>
    <w:rsid w:val="7AB114DA"/>
    <w:rsid w:val="7AB733E4"/>
    <w:rsid w:val="7AB80E65"/>
    <w:rsid w:val="7AC309BA"/>
    <w:rsid w:val="7B5A2BED"/>
    <w:rsid w:val="7BF165E3"/>
    <w:rsid w:val="7C9B6A7C"/>
    <w:rsid w:val="7CD5595C"/>
    <w:rsid w:val="7CE710FA"/>
    <w:rsid w:val="7DC861E9"/>
    <w:rsid w:val="7DFD53BF"/>
    <w:rsid w:val="7F8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F2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heading 2" w:semiHidden="0"/>
    <w:lsdException w:name="Title" w:semiHidden="0" w:unhideWhenUsed="0"/>
    <w:lsdException w:name="Default Paragraph Font" w:semiHidden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772C"/>
    <w:pPr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9"/>
    <w:unhideWhenUsed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unhideWhenUsed/>
    <w:rsid w:val="003E7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56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561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rsid w:val="003E772C"/>
    <w:rPr>
      <w:b/>
      <w:bCs/>
      <w:kern w:val="2"/>
      <w:sz w:val="32"/>
      <w:szCs w:val="32"/>
    </w:rPr>
  </w:style>
  <w:style w:type="table" w:styleId="a5">
    <w:name w:val="Table Grid"/>
    <w:basedOn w:val="a1"/>
    <w:uiPriority w:val="59"/>
    <w:rsid w:val="003E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26F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6F8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代收付系统接口规范</vt:lpstr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代收付系统接口规范</dc:title>
  <dc:creator>Achilles</dc:creator>
  <cp:lastModifiedBy>61596082@qq.com</cp:lastModifiedBy>
  <cp:revision>47</cp:revision>
  <dcterms:created xsi:type="dcterms:W3CDTF">2015-08-04T05:45:00Z</dcterms:created>
  <dcterms:modified xsi:type="dcterms:W3CDTF">2016-10-19T10:07:00Z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