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6C633" w14:textId="77777777" w:rsidR="001F0ECD" w:rsidRDefault="001F0ECD">
      <w:pPr>
        <w:jc w:val="left"/>
        <w:rPr>
          <w:rFonts w:ascii="宋体" w:hAnsi="宋体" w:cs="宋体"/>
          <w:shd w:val="clear" w:color="050000" w:fill="auto"/>
        </w:rPr>
      </w:pPr>
    </w:p>
    <w:p w14:paraId="69D3AA22" w14:textId="0F784481" w:rsidR="001F0ECD" w:rsidRDefault="00015693">
      <w:pPr>
        <w:jc w:val="center"/>
        <w:rPr>
          <w:rFonts w:ascii="宋体" w:hAnsi="宋体" w:cs="宋体"/>
          <w:shd w:val="clear" w:color="050000" w:fill="auto"/>
        </w:rPr>
      </w:pPr>
      <w:r>
        <w:rPr>
          <w:rFonts w:ascii="黑体" w:eastAsia="黑体" w:hAnsi="黑体" w:cs="黑体" w:hint="eastAsia"/>
          <w:b/>
          <w:sz w:val="52"/>
          <w:shd w:val="clear" w:color="060000" w:fill="auto"/>
        </w:rPr>
        <w:t>接口简易文档</w:t>
      </w:r>
    </w:p>
    <w:p w14:paraId="51A6CEE1" w14:textId="77777777" w:rsidR="001F0ECD" w:rsidRDefault="001F0ECD">
      <w:pPr>
        <w:jc w:val="left"/>
        <w:rPr>
          <w:rFonts w:ascii="宋体" w:hAnsi="宋体" w:cs="宋体"/>
          <w:shd w:val="clear" w:color="050000" w:fill="auto"/>
        </w:rPr>
      </w:pPr>
    </w:p>
    <w:p w14:paraId="075B6795" w14:textId="3690B393" w:rsidR="001F0ECD" w:rsidRDefault="00E355CB">
      <w:pPr>
        <w:jc w:val="left"/>
        <w:rPr>
          <w:rFonts w:ascii="宋体" w:hAnsi="宋体" w:cs="宋体"/>
          <w:shd w:val="clear" w:color="050000" w:fill="auto"/>
        </w:rPr>
      </w:pPr>
      <w:r>
        <w:rPr>
          <w:rFonts w:ascii="宋体" w:hAnsi="宋体" w:cs="宋体" w:hint="eastAsia"/>
          <w:shd w:val="clear" w:color="050000" w:fill="auto"/>
        </w:rPr>
        <w:t>交易流水表</w:t>
      </w:r>
    </w:p>
    <w:tbl>
      <w:tblPr>
        <w:tblW w:w="5529" w:type="dxa"/>
        <w:tblInd w:w="-34" w:type="dxa"/>
        <w:tblLook w:val="04A0" w:firstRow="1" w:lastRow="0" w:firstColumn="1" w:lastColumn="0" w:noHBand="0" w:noVBand="1"/>
      </w:tblPr>
      <w:tblGrid>
        <w:gridCol w:w="2427"/>
        <w:gridCol w:w="1480"/>
        <w:gridCol w:w="1622"/>
      </w:tblGrid>
      <w:tr w:rsidR="00E355CB" w:rsidRPr="00E355CB" w14:paraId="5B3DDABA" w14:textId="77777777" w:rsidTr="007B63D9">
        <w:trPr>
          <w:trHeight w:val="727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3E88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TRANS_ENTRY_SA_ID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9A2D2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会计交易流水</w:t>
            </w:r>
            <w:r w:rsidRPr="00E355CB">
              <w:rPr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85411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E355CB" w:rsidRPr="00E355CB" w14:paraId="615F38A2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D0781" w14:textId="77777777" w:rsidR="00E355CB" w:rsidRPr="00E77233" w:rsidRDefault="00E355CB" w:rsidP="00E355CB">
            <w:pPr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E77233">
              <w:rPr>
                <w:color w:val="FF0000"/>
                <w:kern w:val="0"/>
                <w:sz w:val="18"/>
                <w:szCs w:val="18"/>
              </w:rPr>
              <w:t>TRANS_DATE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DC51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交易日期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20463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</w:p>
        </w:tc>
      </w:tr>
      <w:tr w:rsidR="00E355CB" w:rsidRPr="00E355CB" w14:paraId="4D1E9CA9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C83A2" w14:textId="5D7F5C0E" w:rsidR="00E355CB" w:rsidRPr="00E77233" w:rsidRDefault="00E355CB" w:rsidP="00E355CB">
            <w:pPr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E77233">
              <w:rPr>
                <w:color w:val="FF0000"/>
                <w:kern w:val="0"/>
                <w:sz w:val="18"/>
                <w:szCs w:val="18"/>
              </w:rPr>
              <w:t>REQUEST_ID_FROM</w:t>
            </w:r>
            <w:r w:rsidR="00E77233">
              <w:rPr>
                <w:rFonts w:hint="eastAsia"/>
                <w:color w:val="FF0000"/>
                <w:kern w:val="0"/>
                <w:sz w:val="18"/>
                <w:szCs w:val="18"/>
              </w:rPr>
              <w:t xml:space="preserve"> 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29D18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交易记录来源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160E2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E355CB" w:rsidRPr="00E355CB" w14:paraId="15A551B4" w14:textId="77777777" w:rsidTr="00E77233">
        <w:trPr>
          <w:trHeight w:val="491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CE214" w14:textId="77777777" w:rsidR="00E355CB" w:rsidRPr="00E77233" w:rsidRDefault="00E355CB" w:rsidP="00E355CB">
            <w:pPr>
              <w:jc w:val="left"/>
              <w:rPr>
                <w:color w:val="F79646" w:themeColor="accent6"/>
                <w:kern w:val="0"/>
                <w:sz w:val="18"/>
                <w:szCs w:val="18"/>
              </w:rPr>
            </w:pPr>
            <w:r w:rsidRPr="00E77233">
              <w:rPr>
                <w:color w:val="F79646" w:themeColor="accent6"/>
                <w:kern w:val="0"/>
                <w:sz w:val="18"/>
                <w:szCs w:val="18"/>
              </w:rPr>
              <w:t>TRANS_ID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9D536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交易流水</w:t>
            </w:r>
            <w:r w:rsidRPr="00E355CB">
              <w:rPr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53816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bigint</w:t>
            </w:r>
          </w:p>
        </w:tc>
      </w:tr>
      <w:tr w:rsidR="00E355CB" w:rsidRPr="00E355CB" w14:paraId="3F214F42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123A" w14:textId="77777777" w:rsidR="00E355CB" w:rsidRPr="00E77233" w:rsidRDefault="00E355CB" w:rsidP="00E355CB">
            <w:pPr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E77233">
              <w:rPr>
                <w:color w:val="FF0000"/>
                <w:kern w:val="0"/>
                <w:sz w:val="18"/>
                <w:szCs w:val="18"/>
              </w:rPr>
              <w:t>TRANS_NUMBER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3F883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交易流水条数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19156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tinyint</w:t>
            </w:r>
          </w:p>
        </w:tc>
      </w:tr>
      <w:tr w:rsidR="00E355CB" w:rsidRPr="00E355CB" w14:paraId="1C800E9D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6799" w14:textId="77777777" w:rsidR="00E355CB" w:rsidRPr="00E77233" w:rsidRDefault="00E355CB" w:rsidP="00E355CB">
            <w:pPr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E77233">
              <w:rPr>
                <w:color w:val="FF0000"/>
                <w:kern w:val="0"/>
                <w:sz w:val="18"/>
                <w:szCs w:val="18"/>
              </w:rPr>
              <w:t>TRANS_NO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54381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流水序号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B8D7E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tinyint</w:t>
            </w:r>
          </w:p>
        </w:tc>
      </w:tr>
      <w:tr w:rsidR="00E355CB" w:rsidRPr="00E355CB" w14:paraId="765A1AE9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D6FD4" w14:textId="482033FE" w:rsidR="00E355CB" w:rsidRPr="00E77233" w:rsidRDefault="00E355CB" w:rsidP="00E355CB">
            <w:pPr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E77233">
              <w:rPr>
                <w:color w:val="FF0000"/>
                <w:kern w:val="0"/>
                <w:sz w:val="18"/>
                <w:szCs w:val="18"/>
              </w:rPr>
              <w:t>FUNC_CODE</w:t>
            </w:r>
            <w:r w:rsidR="00E77233">
              <w:rPr>
                <w:rFonts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E77233">
              <w:rPr>
                <w:rFonts w:hint="eastAsia"/>
                <w:color w:val="FF0000"/>
                <w:kern w:val="0"/>
                <w:sz w:val="18"/>
                <w:szCs w:val="18"/>
              </w:rPr>
              <w:t>见表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80D34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基础功能码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F6107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E355CB" w:rsidRPr="00E355CB" w14:paraId="52B1D8D8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766E2" w14:textId="603EC46B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FIN_ACCOUNT_ID1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>见表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2F13F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账户</w:t>
            </w:r>
            <w:r w:rsidRPr="00E355CB">
              <w:rPr>
                <w:color w:val="000000"/>
                <w:kern w:val="0"/>
                <w:sz w:val="18"/>
                <w:szCs w:val="18"/>
              </w:rPr>
              <w:t>ID1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DF58C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E355CB" w:rsidRPr="00E355CB" w14:paraId="1EC22056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8C045" w14:textId="6C04E67D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PAYMENT_AMOUT1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1==2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4DCD4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发生额</w:t>
            </w:r>
            <w:r w:rsidRPr="00E355CB"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8689C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 w:rsidR="00E355CB" w:rsidRPr="00E355CB" w14:paraId="76F635B5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F39DE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CURRENCY1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BBD16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币种</w:t>
            </w:r>
            <w:r w:rsidRPr="00E355CB"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1BAC0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E355CB" w:rsidRPr="00E355CB" w14:paraId="4E7B3B29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7586A" w14:textId="7A04CCA9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FIN_ACCOUNT_ID2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>见表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bookmarkStart w:id="0" w:name="_GoBack"/>
            <w:bookmarkEnd w:id="0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7B77F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账户</w:t>
            </w:r>
            <w:r w:rsidRPr="00E355CB">
              <w:rPr>
                <w:color w:val="000000"/>
                <w:kern w:val="0"/>
                <w:sz w:val="18"/>
                <w:szCs w:val="18"/>
              </w:rPr>
              <w:t>ID2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74693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E355CB" w:rsidRPr="00E355CB" w14:paraId="36407B6D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971DA" w14:textId="1436EFBC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PAYMENT_AMOUT2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77233">
              <w:rPr>
                <w:rFonts w:hint="eastAsia"/>
                <w:color w:val="000000"/>
                <w:kern w:val="0"/>
                <w:sz w:val="18"/>
                <w:szCs w:val="18"/>
              </w:rPr>
              <w:t>1==2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1AFDB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发生额</w:t>
            </w:r>
            <w:r w:rsidRPr="00E355CB"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44177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decimal</w:t>
            </w:r>
          </w:p>
        </w:tc>
      </w:tr>
      <w:tr w:rsidR="00E355CB" w:rsidRPr="00E355CB" w14:paraId="650DA8CD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BCE8D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CURRENCY2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DBC7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币种</w:t>
            </w:r>
            <w:r w:rsidRPr="00E355CB">
              <w:rPr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F31FE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E355CB" w:rsidRPr="00E355CB" w14:paraId="5D52C8E5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19DE8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ACCOUNTING_STATUS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3BA87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分录状态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7A070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tinyint</w:t>
            </w:r>
          </w:p>
        </w:tc>
      </w:tr>
      <w:tr w:rsidR="00E355CB" w:rsidRPr="00E355CB" w14:paraId="0CF0F248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1DBB9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REVERSE_NUMBER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1C94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冲正流水号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0217A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E355CB" w:rsidRPr="00E355CB" w14:paraId="04005025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6709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REFER_ENTRY_ID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8490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套录号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35F1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E355CB" w:rsidRPr="00E355CB" w14:paraId="4EDD444F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5D02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ACCOUNT_DATE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C6BB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账期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7C5D4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</w:p>
        </w:tc>
      </w:tr>
      <w:tr w:rsidR="00E355CB" w:rsidRPr="00E355CB" w14:paraId="038F293B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272ED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STATUS_ID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FBAFA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CA3B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tinyint</w:t>
            </w:r>
          </w:p>
        </w:tc>
      </w:tr>
      <w:tr w:rsidR="00E355CB" w:rsidRPr="00E355CB" w14:paraId="4ABAB3F6" w14:textId="77777777" w:rsidTr="007B63D9">
        <w:trPr>
          <w:trHeight w:val="285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D7036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68ECD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11761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</w:tr>
    </w:tbl>
    <w:p w14:paraId="6845E3D2" w14:textId="77777777" w:rsidR="00E355CB" w:rsidRDefault="00E355CB">
      <w:pPr>
        <w:jc w:val="left"/>
        <w:rPr>
          <w:rFonts w:ascii="宋体" w:hAnsi="宋体" w:cs="宋体"/>
          <w:shd w:val="clear" w:color="050000" w:fill="auto"/>
        </w:rPr>
      </w:pPr>
    </w:p>
    <w:p w14:paraId="7796C865" w14:textId="5450C510" w:rsidR="00E355CB" w:rsidRDefault="00E355CB">
      <w:pPr>
        <w:jc w:val="left"/>
        <w:rPr>
          <w:rFonts w:ascii="宋体" w:hAnsi="宋体" w:cs="宋体"/>
          <w:shd w:val="clear" w:color="050000" w:fill="auto"/>
        </w:rPr>
      </w:pPr>
      <w:r>
        <w:rPr>
          <w:rFonts w:ascii="宋体" w:hAnsi="宋体" w:cs="宋体" w:hint="eastAsia"/>
          <w:shd w:val="clear" w:color="050000" w:fill="auto"/>
        </w:rPr>
        <w:t>登记簿错误记录表</w:t>
      </w:r>
    </w:p>
    <w:p w14:paraId="48552A66" w14:textId="77777777" w:rsidR="00AC0948" w:rsidRDefault="00AC0948">
      <w:pPr>
        <w:jc w:val="left"/>
        <w:rPr>
          <w:rFonts w:ascii="宋体" w:hAnsi="宋体" w:cs="宋体"/>
          <w:shd w:val="clear" w:color="050000" w:fill="auto"/>
        </w:rPr>
      </w:pPr>
    </w:p>
    <w:tbl>
      <w:tblPr>
        <w:tblW w:w="5520" w:type="dxa"/>
        <w:tblInd w:w="93" w:type="dxa"/>
        <w:tblLook w:val="04A0" w:firstRow="1" w:lastRow="0" w:firstColumn="1" w:lastColumn="0" w:noHBand="0" w:noVBand="1"/>
      </w:tblPr>
      <w:tblGrid>
        <w:gridCol w:w="2340"/>
        <w:gridCol w:w="1900"/>
        <w:gridCol w:w="1280"/>
      </w:tblGrid>
      <w:tr w:rsidR="00E355CB" w:rsidRPr="00E355CB" w14:paraId="1679E9B5" w14:textId="77777777" w:rsidTr="00E355CB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B214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ROOT_INST_CODE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8FB1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机构编码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EC2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1973DFD5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8531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BUSI_TYPE_CODE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8ABB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业务种类编码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01149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28BF1AF2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BEB5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 MERCHANT_NO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CE72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商户号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90BB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09B918C5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748E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ACCOUNT_NO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3FBB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账号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C21A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7F8B5426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EF52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SETTLE_TYPE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E7A4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结算类型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6A06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47C0CF14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2C32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PAY_TYPE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2D57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付款类型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3EC4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3AE1BCA5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FEFE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SETTLE_CYCLE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301C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结算周期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9A36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4CEF5694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D42C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T_N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4160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T+n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CBDB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3BD0D8F9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4EF9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SETTLE_DAY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6CD0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结算日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656E7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</w:p>
        </w:tc>
      </w:tr>
      <w:tr w:rsidR="00E355CB" w:rsidRPr="00E355CB" w14:paraId="66B177B6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A870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ACTUAL_SETTLE_DAY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C4AD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实际结算日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80194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</w:p>
        </w:tc>
      </w:tr>
      <w:tr w:rsidR="00E355CB" w:rsidRPr="00E355CB" w14:paraId="59B85555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5F01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SETTLE_NO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73B1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结算单号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2E55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</w:tr>
      <w:tr w:rsidR="00E355CB" w:rsidRPr="00E355CB" w14:paraId="33E9B85A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E91A5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CREATED_TIME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32C5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记录创建时间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8283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</w:p>
        </w:tc>
      </w:tr>
      <w:tr w:rsidR="00E355CB" w:rsidRPr="00E355CB" w14:paraId="41617EF8" w14:textId="77777777" w:rsidTr="00E355CB">
        <w:trPr>
          <w:trHeight w:val="27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2997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UPDATED_TIME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57F9" w14:textId="77777777" w:rsidR="00E355CB" w:rsidRPr="00E355CB" w:rsidRDefault="00E355CB" w:rsidP="00E355CB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355C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记录更新时间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5EEA9" w14:textId="77777777" w:rsidR="00E355CB" w:rsidRPr="00E355CB" w:rsidRDefault="00E355CB" w:rsidP="00E355CB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</w:p>
        </w:tc>
      </w:tr>
    </w:tbl>
    <w:p w14:paraId="47823505" w14:textId="77777777" w:rsidR="00E355CB" w:rsidRDefault="00E355CB">
      <w:pPr>
        <w:jc w:val="left"/>
        <w:rPr>
          <w:rFonts w:ascii="宋体" w:hAnsi="宋体" w:cs="宋体"/>
          <w:shd w:val="clear" w:color="050000" w:fill="auto"/>
        </w:rPr>
      </w:pPr>
    </w:p>
    <w:p w14:paraId="39D24077" w14:textId="77777777" w:rsidR="00E355CB" w:rsidRDefault="00E355CB">
      <w:pPr>
        <w:jc w:val="left"/>
        <w:rPr>
          <w:rFonts w:ascii="宋体" w:hAnsi="宋体" w:cs="宋体"/>
          <w:shd w:val="clear" w:color="050000" w:fill="auto"/>
        </w:rPr>
      </w:pPr>
    </w:p>
    <w:p w14:paraId="68405E5E" w14:textId="77777777" w:rsidR="00505334" w:rsidRPr="00505334" w:rsidRDefault="00505334" w:rsidP="00505334">
      <w:pPr>
        <w:ind w:firstLineChars="600" w:firstLine="1260"/>
        <w:jc w:val="left"/>
        <w:rPr>
          <w:rFonts w:ascii="宋体" w:hAnsi="宋体" w:cs="宋体"/>
          <w:shd w:val="clear" w:color="050000" w:fill="auto"/>
        </w:rPr>
      </w:pPr>
      <w:r w:rsidRPr="00505334">
        <w:rPr>
          <w:rFonts w:ascii="宋体" w:hAnsi="宋体" w:cs="宋体"/>
          <w:shd w:val="clear" w:color="050000" w:fill="auto"/>
        </w:rPr>
        <w:t>Map&lt;String, Object&gt; map = new HashMap&lt;&gt;();</w:t>
      </w:r>
    </w:p>
    <w:p w14:paraId="08712CEB" w14:textId="4B55A732" w:rsidR="00505334" w:rsidRPr="00505334" w:rsidRDefault="00505334" w:rsidP="00505334">
      <w:pPr>
        <w:jc w:val="left"/>
        <w:rPr>
          <w:rFonts w:ascii="宋体" w:hAnsi="宋体" w:cs="宋体"/>
          <w:shd w:val="clear" w:color="050000" w:fill="auto"/>
        </w:rPr>
      </w:pPr>
      <w:r w:rsidRPr="00505334">
        <w:rPr>
          <w:rFonts w:ascii="宋体" w:hAnsi="宋体" w:cs="宋体"/>
          <w:shd w:val="clear" w:color="050000" w:fill="auto"/>
        </w:rPr>
        <w:tab/>
      </w:r>
      <w:r w:rsidRPr="00505334">
        <w:rPr>
          <w:rFonts w:ascii="宋体" w:hAnsi="宋体" w:cs="宋体"/>
          <w:shd w:val="clear" w:color="050000" w:fill="auto"/>
        </w:rPr>
        <w:tab/>
      </w:r>
      <w:r w:rsidRPr="00505334">
        <w:rPr>
          <w:rFonts w:ascii="宋体" w:hAnsi="宋体" w:cs="宋体"/>
          <w:shd w:val="clear" w:color="050000" w:fill="auto"/>
        </w:rPr>
        <w:tab/>
        <w:t>map.put("size", extListSize);</w:t>
      </w:r>
      <w:r>
        <w:rPr>
          <w:rFonts w:ascii="宋体" w:hAnsi="宋体" w:cs="宋体" w:hint="eastAsia"/>
          <w:shd w:val="clear" w:color="050000" w:fill="auto"/>
        </w:rPr>
        <w:t>交易流水数量</w:t>
      </w:r>
    </w:p>
    <w:p w14:paraId="78D4F501" w14:textId="55D3F949" w:rsidR="00505334" w:rsidRDefault="00505334" w:rsidP="00505334">
      <w:pPr>
        <w:jc w:val="left"/>
        <w:rPr>
          <w:rFonts w:ascii="宋体" w:hAnsi="宋体" w:cs="宋体"/>
          <w:shd w:val="clear" w:color="050000" w:fill="auto"/>
        </w:rPr>
      </w:pPr>
      <w:r w:rsidRPr="00505334">
        <w:rPr>
          <w:rFonts w:ascii="宋体" w:hAnsi="宋体" w:cs="宋体"/>
          <w:shd w:val="clear" w:color="050000" w:fill="auto"/>
        </w:rPr>
        <w:tab/>
      </w:r>
      <w:r w:rsidRPr="00505334">
        <w:rPr>
          <w:rFonts w:ascii="宋体" w:hAnsi="宋体" w:cs="宋体"/>
          <w:shd w:val="clear" w:color="050000" w:fill="auto"/>
        </w:rPr>
        <w:tab/>
      </w:r>
      <w:r w:rsidRPr="00505334">
        <w:rPr>
          <w:rFonts w:ascii="宋体" w:hAnsi="宋体" w:cs="宋体"/>
          <w:shd w:val="clear" w:color="050000" w:fill="auto"/>
        </w:rPr>
        <w:tab/>
        <w:t>map.put("objs", extList);</w:t>
      </w:r>
      <w:r>
        <w:rPr>
          <w:rFonts w:ascii="宋体" w:hAnsi="宋体" w:cs="宋体" w:hint="eastAsia"/>
          <w:shd w:val="clear" w:color="050000" w:fill="auto"/>
        </w:rPr>
        <w:t>交易流水集合</w:t>
      </w:r>
    </w:p>
    <w:p w14:paraId="400F41C2" w14:textId="0096D2B2" w:rsidR="00505334" w:rsidRPr="00505334" w:rsidRDefault="00505334" w:rsidP="00505334">
      <w:pPr>
        <w:jc w:val="left"/>
        <w:rPr>
          <w:rFonts w:ascii="宋体" w:hAnsi="宋体" w:cs="宋体"/>
          <w:shd w:val="clear" w:color="050000" w:fill="auto"/>
        </w:rPr>
      </w:pPr>
      <w:r>
        <w:rPr>
          <w:rFonts w:ascii="宋体" w:hAnsi="宋体" w:cs="宋体" w:hint="eastAsia"/>
          <w:shd w:val="clear" w:color="050000" w:fill="auto"/>
        </w:rPr>
        <w:t xml:space="preserve">            map.put(</w:t>
      </w:r>
      <w:r>
        <w:rPr>
          <w:rFonts w:ascii="宋体" w:hAnsi="宋体" w:cs="宋体"/>
          <w:shd w:val="clear" w:color="050000" w:fill="auto"/>
        </w:rPr>
        <w:t>“</w:t>
      </w:r>
      <w:r>
        <w:rPr>
          <w:rFonts w:ascii="宋体" w:hAnsi="宋体" w:cs="宋体" w:hint="eastAsia"/>
          <w:shd w:val="clear" w:color="050000" w:fill="auto"/>
        </w:rPr>
        <w:t>register</w:t>
      </w:r>
      <w:r>
        <w:rPr>
          <w:rFonts w:ascii="宋体" w:hAnsi="宋体" w:cs="宋体"/>
          <w:shd w:val="clear" w:color="050000" w:fill="auto"/>
        </w:rPr>
        <w:t>”</w:t>
      </w:r>
      <w:r>
        <w:rPr>
          <w:rFonts w:ascii="宋体" w:hAnsi="宋体" w:cs="宋体" w:hint="eastAsia"/>
          <w:shd w:val="clear" w:color="050000" w:fill="auto"/>
        </w:rPr>
        <w:t>,pojo);</w:t>
      </w:r>
      <w:r w:rsidR="00FC557F" w:rsidRPr="00FC557F">
        <w:rPr>
          <w:rFonts w:ascii="宋体" w:hAnsi="宋体" w:cs="宋体" w:hint="eastAsia"/>
          <w:shd w:val="clear" w:color="050000" w:fill="auto"/>
        </w:rPr>
        <w:t xml:space="preserve"> </w:t>
      </w:r>
      <w:r w:rsidR="00FC557F">
        <w:rPr>
          <w:rFonts w:ascii="宋体" w:hAnsi="宋体" w:cs="宋体" w:hint="eastAsia"/>
          <w:shd w:val="clear" w:color="050000" w:fill="auto"/>
        </w:rPr>
        <w:t>登记簿错误记录</w:t>
      </w:r>
      <w:r w:rsidR="00E87627">
        <w:rPr>
          <w:rFonts w:ascii="宋体" w:hAnsi="宋体" w:cs="宋体" w:hint="eastAsia"/>
          <w:shd w:val="clear" w:color="050000" w:fill="auto"/>
        </w:rPr>
        <w:t>POJO</w:t>
      </w:r>
    </w:p>
    <w:p w14:paraId="644F252F" w14:textId="1CC82C10" w:rsidR="00505334" w:rsidRDefault="00505334" w:rsidP="00505334">
      <w:pPr>
        <w:jc w:val="left"/>
        <w:rPr>
          <w:rFonts w:ascii="宋体" w:hAnsi="宋体" w:cs="宋体"/>
          <w:shd w:val="clear" w:color="050000" w:fill="auto"/>
        </w:rPr>
      </w:pPr>
      <w:r w:rsidRPr="00505334">
        <w:rPr>
          <w:rFonts w:ascii="宋体" w:hAnsi="宋体" w:cs="宋体"/>
          <w:shd w:val="clear" w:color="050000" w:fill="auto"/>
        </w:rPr>
        <w:tab/>
      </w:r>
      <w:r w:rsidRPr="00505334">
        <w:rPr>
          <w:rFonts w:ascii="宋体" w:hAnsi="宋体" w:cs="宋体"/>
          <w:shd w:val="clear" w:color="050000" w:fill="auto"/>
        </w:rPr>
        <w:tab/>
        <w:t xml:space="preserve">    JSONObject jsonArray = JSONObject.fromObject(map);</w:t>
      </w:r>
    </w:p>
    <w:p w14:paraId="36EAED37" w14:textId="77777777" w:rsidR="00406A26" w:rsidRDefault="00D04EF3" w:rsidP="00231139">
      <w:pPr>
        <w:jc w:val="left"/>
        <w:rPr>
          <w:rFonts w:ascii="Consolas" w:eastAsiaTheme="minorEastAsia" w:hAnsi="Consolas"/>
          <w:color w:val="000000"/>
          <w:sz w:val="28"/>
        </w:rPr>
      </w:pPr>
      <w:r>
        <w:rPr>
          <w:rFonts w:ascii="Consolas" w:eastAsia="Consolas" w:hAnsi="Consolas" w:hint="eastAsia"/>
          <w:color w:val="000000"/>
          <w:sz w:val="28"/>
        </w:rPr>
        <w:tab/>
      </w:r>
    </w:p>
    <w:p w14:paraId="7384D2CA" w14:textId="77777777" w:rsidR="00406A26" w:rsidRDefault="00406A26" w:rsidP="00231139">
      <w:pPr>
        <w:jc w:val="left"/>
        <w:rPr>
          <w:rFonts w:ascii="Consolas" w:eastAsiaTheme="minorEastAsia" w:hAnsi="Consolas"/>
          <w:color w:val="000000"/>
          <w:sz w:val="28"/>
        </w:rPr>
      </w:pPr>
    </w:p>
    <w:p w14:paraId="03FC435F" w14:textId="2E223561" w:rsidR="00026F88" w:rsidRDefault="00026F88" w:rsidP="00231139">
      <w:pPr>
        <w:jc w:val="left"/>
        <w:rPr>
          <w:rFonts w:ascii="Consolas" w:eastAsiaTheme="minorEastAsia" w:hAnsi="Consolas"/>
          <w:color w:val="000000"/>
          <w:sz w:val="28"/>
        </w:rPr>
      </w:pPr>
      <w:r>
        <w:rPr>
          <w:rFonts w:ascii="Consolas" w:eastAsiaTheme="minorEastAsia" w:hAnsi="Consolas" w:hint="eastAsia"/>
          <w:color w:val="000000"/>
          <w:sz w:val="28"/>
        </w:rPr>
        <w:t>分录规则编码</w:t>
      </w:r>
    </w:p>
    <w:p w14:paraId="71668C3F" w14:textId="0EEF2566" w:rsidR="00026F88" w:rsidRDefault="00F71139" w:rsidP="00231139">
      <w:pPr>
        <w:jc w:val="left"/>
        <w:rPr>
          <w:rFonts w:ascii="Consolas" w:eastAsiaTheme="minorEastAsia" w:hAnsi="Consolas"/>
          <w:color w:val="000000"/>
          <w:sz w:val="28"/>
        </w:rPr>
      </w:pPr>
      <w:r>
        <w:rPr>
          <w:noProof/>
        </w:rPr>
        <w:drawing>
          <wp:inline distT="0" distB="0" distL="0" distR="0" wp14:anchorId="077A672B" wp14:editId="7DD48292">
            <wp:extent cx="4458323" cy="604922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60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18D8" w14:textId="77777777" w:rsidR="00406A26" w:rsidRDefault="00406A26" w:rsidP="00231139">
      <w:pPr>
        <w:jc w:val="left"/>
        <w:rPr>
          <w:rFonts w:ascii="Consolas" w:eastAsiaTheme="minorEastAsia" w:hAnsi="Consolas"/>
          <w:color w:val="000000"/>
          <w:sz w:val="28"/>
        </w:rPr>
      </w:pPr>
    </w:p>
    <w:p w14:paraId="7213ECD4" w14:textId="77777777" w:rsidR="002F21C3" w:rsidRDefault="002F21C3" w:rsidP="00231139">
      <w:pPr>
        <w:jc w:val="left"/>
        <w:rPr>
          <w:rFonts w:ascii="Consolas" w:eastAsiaTheme="minorEastAsia" w:hAnsi="Consolas"/>
          <w:color w:val="000000"/>
          <w:sz w:val="28"/>
        </w:rPr>
      </w:pPr>
    </w:p>
    <w:p w14:paraId="1E62CFE5" w14:textId="77777777" w:rsidR="00406A26" w:rsidRDefault="00406A26" w:rsidP="00231139">
      <w:pPr>
        <w:jc w:val="left"/>
        <w:rPr>
          <w:rFonts w:ascii="Consolas" w:eastAsiaTheme="minorEastAsia" w:hAnsi="Consolas"/>
          <w:color w:val="000000"/>
          <w:sz w:val="28"/>
        </w:rPr>
      </w:pPr>
      <w:r>
        <w:rPr>
          <w:rFonts w:ascii="Consolas" w:eastAsiaTheme="minorEastAsia" w:hAnsi="Consolas"/>
          <w:color w:val="000000"/>
          <w:sz w:val="28"/>
        </w:rPr>
        <w:t>M</w:t>
      </w:r>
      <w:r>
        <w:rPr>
          <w:rFonts w:ascii="Consolas" w:eastAsiaTheme="minorEastAsia" w:hAnsi="Consolas" w:hint="eastAsia"/>
          <w:color w:val="000000"/>
          <w:sz w:val="28"/>
        </w:rPr>
        <w:t>q</w:t>
      </w:r>
      <w:r>
        <w:rPr>
          <w:rFonts w:ascii="Consolas" w:eastAsiaTheme="minorEastAsia" w:hAnsi="Consolas" w:hint="eastAsia"/>
          <w:color w:val="000000"/>
          <w:sz w:val="28"/>
        </w:rPr>
        <w:t>发送端配置</w:t>
      </w:r>
    </w:p>
    <w:p w14:paraId="3576CA14" w14:textId="77777777" w:rsidR="00406A26" w:rsidRPr="0030260A" w:rsidRDefault="00406A26" w:rsidP="00406A26">
      <w:pPr>
        <w:rPr>
          <w:sz w:val="36"/>
          <w:szCs w:val="36"/>
        </w:rPr>
      </w:pPr>
      <w:r w:rsidRPr="0030260A">
        <w:rPr>
          <w:rFonts w:hint="eastAsia"/>
          <w:color w:val="FF0000"/>
          <w:sz w:val="36"/>
          <w:szCs w:val="36"/>
        </w:rPr>
        <w:t>发送消息</w:t>
      </w:r>
      <w:r w:rsidRPr="0030260A">
        <w:rPr>
          <w:rFonts w:hint="eastAsia"/>
          <w:sz w:val="36"/>
          <w:szCs w:val="36"/>
        </w:rPr>
        <w:t>：采用调用</w:t>
      </w:r>
      <w:r w:rsidRPr="0030260A">
        <w:rPr>
          <w:rFonts w:hint="eastAsia"/>
          <w:sz w:val="36"/>
          <w:szCs w:val="36"/>
        </w:rPr>
        <w:t>dubbo</w:t>
      </w:r>
      <w:r w:rsidRPr="0030260A">
        <w:rPr>
          <w:rFonts w:hint="eastAsia"/>
          <w:sz w:val="36"/>
          <w:szCs w:val="36"/>
        </w:rPr>
        <w:t>接口方式发送</w:t>
      </w:r>
    </w:p>
    <w:p w14:paraId="293330D7" w14:textId="77777777" w:rsidR="00406A26" w:rsidRDefault="00406A26" w:rsidP="00406A26">
      <w:r>
        <w:rPr>
          <w:rFonts w:hint="eastAsia"/>
        </w:rPr>
        <w:t>1</w:t>
      </w:r>
      <w:r>
        <w:rPr>
          <w:rFonts w:hint="eastAsia"/>
        </w:rPr>
        <w:t>，发送单条队列消息</w:t>
      </w:r>
    </w:p>
    <w:p w14:paraId="2BE57E33" w14:textId="77777777" w:rsidR="00406A26" w:rsidRDefault="00406A26" w:rsidP="00406A26">
      <w:r>
        <w:rPr>
          <w:rFonts w:hint="eastAsia"/>
        </w:rPr>
        <w:t>接口名称：</w:t>
      </w:r>
    </w:p>
    <w:p w14:paraId="1E27390E" w14:textId="77777777" w:rsidR="00406A26" w:rsidRPr="0011096F" w:rsidRDefault="00406A26" w:rsidP="00406A26">
      <w:pPr>
        <w:rPr>
          <w:sz w:val="28"/>
          <w:szCs w:val="28"/>
        </w:rPr>
      </w:pPr>
      <w:r w:rsidRPr="0011096F">
        <w:rPr>
          <w:sz w:val="28"/>
          <w:szCs w:val="28"/>
        </w:rPr>
        <w:t>Public</w:t>
      </w:r>
      <w:r w:rsidRPr="0011096F">
        <w:rPr>
          <w:rFonts w:hint="eastAsia"/>
          <w:sz w:val="28"/>
          <w:szCs w:val="28"/>
        </w:rPr>
        <w:t xml:space="preserve"> </w:t>
      </w:r>
      <w:r w:rsidRPr="0011096F">
        <w:rPr>
          <w:sz w:val="28"/>
          <w:szCs w:val="28"/>
        </w:rPr>
        <w:t>ReturnObject sendQueueSingle(String</w:t>
      </w:r>
      <w:r w:rsidRPr="0011096F">
        <w:rPr>
          <w:rFonts w:hint="eastAsia"/>
          <w:sz w:val="28"/>
          <w:szCs w:val="28"/>
        </w:rPr>
        <w:t xml:space="preserve"> </w:t>
      </w:r>
      <w:r w:rsidRPr="0011096F">
        <w:rPr>
          <w:sz w:val="28"/>
          <w:szCs w:val="28"/>
        </w:rPr>
        <w:t>mqkey,String messageInfo);</w:t>
      </w:r>
    </w:p>
    <w:tbl>
      <w:tblPr>
        <w:tblStyle w:val="a5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331"/>
        <w:gridCol w:w="1220"/>
        <w:gridCol w:w="993"/>
        <w:gridCol w:w="1751"/>
      </w:tblGrid>
      <w:tr w:rsidR="00406A26" w14:paraId="4CBC2B30" w14:textId="77777777" w:rsidTr="00416334">
        <w:tc>
          <w:tcPr>
            <w:tcW w:w="8272" w:type="dxa"/>
            <w:gridSpan w:val="6"/>
            <w:shd w:val="clear" w:color="auto" w:fill="D9D9D9" w:themeFill="background1" w:themeFillShade="D9"/>
          </w:tcPr>
          <w:p w14:paraId="61C48F59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406A26" w14:paraId="35C6EACA" w14:textId="77777777" w:rsidTr="00416334">
        <w:tc>
          <w:tcPr>
            <w:tcW w:w="1418" w:type="dxa"/>
            <w:shd w:val="clear" w:color="auto" w:fill="8DB3E2" w:themeFill="text2" w:themeFillTint="66"/>
            <w:vAlign w:val="center"/>
          </w:tcPr>
          <w:p w14:paraId="69D1B2D1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2CC5E8B9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31" w:type="dxa"/>
            <w:shd w:val="clear" w:color="auto" w:fill="8DB3E2" w:themeFill="text2" w:themeFillTint="66"/>
            <w:vAlign w:val="center"/>
          </w:tcPr>
          <w:p w14:paraId="3F7DD128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1220" w:type="dxa"/>
            <w:shd w:val="clear" w:color="auto" w:fill="8DB3E2" w:themeFill="text2" w:themeFillTint="66"/>
            <w:vAlign w:val="center"/>
          </w:tcPr>
          <w:p w14:paraId="58CDBE1A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14:paraId="6802CBBA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14:paraId="4E4E8812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06A26" w:rsidRPr="00C3167E" w14:paraId="5A55B234" w14:textId="77777777" w:rsidTr="00416334">
        <w:tc>
          <w:tcPr>
            <w:tcW w:w="1418" w:type="dxa"/>
            <w:vAlign w:val="center"/>
          </w:tcPr>
          <w:p w14:paraId="2B2A0F77" w14:textId="77777777" w:rsidR="00406A26" w:rsidRDefault="00406A26" w:rsidP="00416334">
            <w:pPr>
              <w:jc w:val="center"/>
            </w:pPr>
            <w:r>
              <w:t>M</w:t>
            </w:r>
            <w:r>
              <w:rPr>
                <w:rFonts w:hint="eastAsia"/>
              </w:rPr>
              <w:t>qkey</w:t>
            </w:r>
          </w:p>
        </w:tc>
        <w:tc>
          <w:tcPr>
            <w:tcW w:w="1559" w:type="dxa"/>
            <w:vAlign w:val="center"/>
          </w:tcPr>
          <w:p w14:paraId="07A01808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</w:t>
            </w:r>
            <w:r>
              <w:rPr>
                <w:rFonts w:hint="eastAsia"/>
              </w:rPr>
              <w:t>key</w:t>
            </w:r>
          </w:p>
        </w:tc>
        <w:tc>
          <w:tcPr>
            <w:tcW w:w="1331" w:type="dxa"/>
            <w:vAlign w:val="center"/>
          </w:tcPr>
          <w:p w14:paraId="23C6AF8B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184929A9" w14:textId="77777777" w:rsidR="00406A26" w:rsidRDefault="00406A26" w:rsidP="00416334"/>
        </w:tc>
        <w:tc>
          <w:tcPr>
            <w:tcW w:w="993" w:type="dxa"/>
            <w:vAlign w:val="center"/>
          </w:tcPr>
          <w:p w14:paraId="49CFFAC8" w14:textId="77777777" w:rsidR="00406A26" w:rsidRPr="004F393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4AD4A1F3" w14:textId="77777777" w:rsidR="00406A26" w:rsidRPr="00C3167E" w:rsidRDefault="00406A26" w:rsidP="00416334">
            <w:pPr>
              <w:jc w:val="left"/>
            </w:pPr>
            <w:r>
              <w:t>M</w:t>
            </w:r>
            <w:r>
              <w:rPr>
                <w:rFonts w:hint="eastAsia"/>
              </w:rPr>
              <w:t>qkey</w:t>
            </w:r>
            <w:r>
              <w:rPr>
                <w:rFonts w:hint="eastAsia"/>
              </w:rPr>
              <w:t>为包含消息发送者的身份，发送消息策略的唯一标识。暂时先手动维护在数据库，后续会提供注册界面。（消息生产者需要发送消息时，提供消息发送者身份，发送消息策略（如持久化或者事务支持）在系统注册，注册完成后系统会生产</w:t>
            </w:r>
            <w:r>
              <w:rPr>
                <w:rFonts w:hint="eastAsia"/>
              </w:rPr>
              <w:t>mqkey</w:t>
            </w:r>
            <w:r>
              <w:rPr>
                <w:rFonts w:hint="eastAsia"/>
              </w:rPr>
              <w:t>供后续发送消息使用。）</w:t>
            </w:r>
          </w:p>
        </w:tc>
      </w:tr>
      <w:tr w:rsidR="00406A26" w14:paraId="3D61DB2B" w14:textId="77777777" w:rsidTr="00416334">
        <w:tc>
          <w:tcPr>
            <w:tcW w:w="1418" w:type="dxa"/>
            <w:vAlign w:val="center"/>
          </w:tcPr>
          <w:p w14:paraId="24A2674F" w14:textId="77777777" w:rsidR="00406A26" w:rsidRDefault="00406A26" w:rsidP="00416334">
            <w:pPr>
              <w:jc w:val="center"/>
            </w:pPr>
            <w:r w:rsidRPr="00DF55DF">
              <w:t>messageInfo</w:t>
            </w:r>
          </w:p>
        </w:tc>
        <w:tc>
          <w:tcPr>
            <w:tcW w:w="1559" w:type="dxa"/>
            <w:vAlign w:val="center"/>
          </w:tcPr>
          <w:p w14:paraId="05620331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发送消息内容</w:t>
            </w:r>
          </w:p>
        </w:tc>
        <w:tc>
          <w:tcPr>
            <w:tcW w:w="1331" w:type="dxa"/>
            <w:vAlign w:val="center"/>
          </w:tcPr>
          <w:p w14:paraId="1C2118D7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3CC29FC3" w14:textId="77777777" w:rsidR="00406A26" w:rsidRDefault="00406A26" w:rsidP="00416334">
            <w:pPr>
              <w:jc w:val="left"/>
            </w:pPr>
          </w:p>
        </w:tc>
        <w:tc>
          <w:tcPr>
            <w:tcW w:w="993" w:type="dxa"/>
            <w:vAlign w:val="center"/>
          </w:tcPr>
          <w:p w14:paraId="1177C366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3A8FE570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发送消息的内容</w:t>
            </w:r>
          </w:p>
        </w:tc>
      </w:tr>
    </w:tbl>
    <w:p w14:paraId="6E21E685" w14:textId="77777777" w:rsidR="00406A26" w:rsidRDefault="00406A26" w:rsidP="00406A26">
      <w:pPr>
        <w:pStyle w:val="3"/>
      </w:pPr>
    </w:p>
    <w:tbl>
      <w:tblPr>
        <w:tblStyle w:val="a5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6"/>
        <w:gridCol w:w="850"/>
        <w:gridCol w:w="1137"/>
        <w:gridCol w:w="994"/>
        <w:gridCol w:w="1840"/>
      </w:tblGrid>
      <w:tr w:rsidR="00406A26" w:rsidRPr="00190831" w14:paraId="7304C9FE" w14:textId="77777777" w:rsidTr="00416334">
        <w:tc>
          <w:tcPr>
            <w:tcW w:w="8505" w:type="dxa"/>
            <w:gridSpan w:val="6"/>
            <w:shd w:val="clear" w:color="auto" w:fill="D9D9D9" w:themeFill="background1" w:themeFillShade="D9"/>
          </w:tcPr>
          <w:p w14:paraId="25957DB8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应答结果：应答为一</w:t>
            </w:r>
            <w:r>
              <w:rPr>
                <w:rFonts w:hint="eastAsia"/>
                <w:sz w:val="18"/>
                <w:szCs w:val="18"/>
              </w:rPr>
              <w:t>个消费处理结果实体</w:t>
            </w:r>
            <w:r w:rsidRPr="0019083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06A26" w:rsidRPr="00190831" w14:paraId="683955D4" w14:textId="77777777" w:rsidTr="00416334">
        <w:tc>
          <w:tcPr>
            <w:tcW w:w="2268" w:type="dxa"/>
            <w:shd w:val="clear" w:color="auto" w:fill="8DB3E2" w:themeFill="text2" w:themeFillTint="66"/>
            <w:vAlign w:val="center"/>
          </w:tcPr>
          <w:p w14:paraId="19C6006C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416" w:type="dxa"/>
            <w:shd w:val="clear" w:color="auto" w:fill="8DB3E2" w:themeFill="text2" w:themeFillTint="66"/>
            <w:vAlign w:val="center"/>
          </w:tcPr>
          <w:p w14:paraId="5C0AFF55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2CF2406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类型（最大长度）</w:t>
            </w:r>
          </w:p>
        </w:tc>
        <w:tc>
          <w:tcPr>
            <w:tcW w:w="1137" w:type="dxa"/>
            <w:shd w:val="clear" w:color="auto" w:fill="8DB3E2" w:themeFill="text2" w:themeFillTint="66"/>
            <w:vAlign w:val="center"/>
          </w:tcPr>
          <w:p w14:paraId="649CEE0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994" w:type="dxa"/>
            <w:shd w:val="clear" w:color="auto" w:fill="8DB3E2" w:themeFill="text2" w:themeFillTint="66"/>
            <w:vAlign w:val="center"/>
          </w:tcPr>
          <w:p w14:paraId="7363869C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是否可空</w:t>
            </w:r>
          </w:p>
        </w:tc>
        <w:tc>
          <w:tcPr>
            <w:tcW w:w="1840" w:type="dxa"/>
            <w:shd w:val="clear" w:color="auto" w:fill="8DB3E2" w:themeFill="text2" w:themeFillTint="66"/>
            <w:vAlign w:val="center"/>
          </w:tcPr>
          <w:p w14:paraId="4C2FFE3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406A26" w:rsidRPr="00190831" w14:paraId="4C78D91B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EA6E4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  <w:u w:val="single"/>
              </w:rPr>
              <w:lastRenderedPageBreak/>
              <w:t>s</w:t>
            </w:r>
            <w:r w:rsidRPr="009355CB">
              <w:rPr>
                <w:sz w:val="18"/>
                <w:szCs w:val="18"/>
              </w:rPr>
              <w:t>uccFlag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337562DA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处理成功失败标识</w:t>
            </w:r>
          </w:p>
        </w:tc>
        <w:tc>
          <w:tcPr>
            <w:tcW w:w="850" w:type="dxa"/>
            <w:vAlign w:val="center"/>
          </w:tcPr>
          <w:p w14:paraId="395E1FEF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137" w:type="dxa"/>
            <w:vAlign w:val="center"/>
          </w:tcPr>
          <w:p w14:paraId="6AFBEC63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5DA886A0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不可空</w:t>
            </w:r>
          </w:p>
        </w:tc>
        <w:tc>
          <w:tcPr>
            <w:tcW w:w="1840" w:type="dxa"/>
            <w:vAlign w:val="center"/>
          </w:tcPr>
          <w:p w14:paraId="2541A149" w14:textId="77777777" w:rsidR="00406A26" w:rsidRDefault="00406A26" w:rsidP="00416334">
            <w:pPr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应答码，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为成功，</w:t>
            </w:r>
            <w:r>
              <w:rPr>
                <w:rFonts w:hint="eastAsia"/>
                <w:sz w:val="18"/>
                <w:szCs w:val="18"/>
              </w:rPr>
              <w:t>false</w:t>
            </w:r>
            <w:r w:rsidRPr="00190831">
              <w:rPr>
                <w:rFonts w:hint="eastAsia"/>
                <w:sz w:val="18"/>
                <w:szCs w:val="18"/>
              </w:rPr>
              <w:t>为失败</w:t>
            </w:r>
          </w:p>
          <w:p w14:paraId="61D53C58" w14:textId="77777777" w:rsidR="00406A26" w:rsidRPr="00931AAF" w:rsidRDefault="00406A26" w:rsidP="00416334">
            <w:pPr>
              <w:rPr>
                <w:b/>
                <w:sz w:val="18"/>
                <w:szCs w:val="18"/>
              </w:rPr>
            </w:pPr>
          </w:p>
        </w:tc>
      </w:tr>
      <w:tr w:rsidR="00406A26" w:rsidRPr="00190831" w14:paraId="5F065100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DB22E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errorMessage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1B197298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失败描述</w:t>
            </w:r>
          </w:p>
        </w:tc>
        <w:tc>
          <w:tcPr>
            <w:tcW w:w="850" w:type="dxa"/>
            <w:vAlign w:val="center"/>
          </w:tcPr>
          <w:p w14:paraId="3A4DE99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5A0629EE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39836987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01742043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成功为空，失败为失败信息</w:t>
            </w:r>
          </w:p>
        </w:tc>
      </w:tr>
      <w:tr w:rsidR="00406A26" w:rsidRPr="00190831" w14:paraId="1F8ED976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5E62B7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 w:rsidRPr="009355CB">
              <w:rPr>
                <w:sz w:val="18"/>
                <w:szCs w:val="18"/>
              </w:rPr>
              <w:t>retMessage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0FFDD323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850" w:type="dxa"/>
            <w:vAlign w:val="center"/>
          </w:tcPr>
          <w:p w14:paraId="1799923A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798B6A7F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7481898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28855EB4" w14:textId="77777777" w:rsidR="00406A26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缺省</w:t>
            </w:r>
          </w:p>
        </w:tc>
      </w:tr>
    </w:tbl>
    <w:p w14:paraId="463954F1" w14:textId="77777777" w:rsidR="00406A26" w:rsidRDefault="00406A26" w:rsidP="00406A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207C698F" w14:textId="77777777" w:rsidR="00406A26" w:rsidRDefault="00406A26" w:rsidP="00406A26"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，批量发送队列消息</w:t>
      </w:r>
    </w:p>
    <w:p w14:paraId="5FEA5BC7" w14:textId="77777777" w:rsidR="00406A26" w:rsidRDefault="00406A26" w:rsidP="00406A26">
      <w:r>
        <w:rPr>
          <w:rFonts w:hint="eastAsia"/>
        </w:rPr>
        <w:t>接口名称：</w:t>
      </w:r>
    </w:p>
    <w:p w14:paraId="3CCFD06A" w14:textId="77777777" w:rsidR="00406A26" w:rsidRPr="0011096F" w:rsidRDefault="00406A26" w:rsidP="00406A26">
      <w:pPr>
        <w:rPr>
          <w:sz w:val="28"/>
          <w:szCs w:val="28"/>
        </w:rPr>
      </w:pPr>
      <w:r w:rsidRPr="0011096F">
        <w:rPr>
          <w:sz w:val="28"/>
          <w:szCs w:val="28"/>
        </w:rPr>
        <w:t xml:space="preserve"> </w:t>
      </w:r>
      <w:r w:rsidRPr="0011096F">
        <w:t xml:space="preserve">  Public</w:t>
      </w:r>
      <w:r>
        <w:rPr>
          <w:rFonts w:hint="eastAsia"/>
        </w:rPr>
        <w:t xml:space="preserve"> </w:t>
      </w:r>
      <w:r w:rsidRPr="0011096F">
        <w:t>ReturnObject</w:t>
      </w:r>
      <w:r w:rsidRPr="0011096F">
        <w:rPr>
          <w:rFonts w:hint="eastAsia"/>
        </w:rPr>
        <w:t xml:space="preserve"> </w:t>
      </w:r>
      <w:r w:rsidRPr="0011096F">
        <w:t>sendQueueBatch</w:t>
      </w:r>
      <w:r>
        <w:rPr>
          <w:rFonts w:hint="eastAsia"/>
        </w:rPr>
        <w:t xml:space="preserve">  </w:t>
      </w:r>
      <w:r w:rsidRPr="0011096F">
        <w:t>(String</w:t>
      </w:r>
      <w:r w:rsidRPr="0011096F">
        <w:rPr>
          <w:rFonts w:hint="eastAsia"/>
        </w:rPr>
        <w:t xml:space="preserve"> </w:t>
      </w:r>
      <w:r w:rsidRPr="0011096F">
        <w:t>mqkey,List&lt;?&gt; messageInfo);</w:t>
      </w:r>
    </w:p>
    <w:tbl>
      <w:tblPr>
        <w:tblStyle w:val="a5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331"/>
        <w:gridCol w:w="1220"/>
        <w:gridCol w:w="993"/>
        <w:gridCol w:w="1751"/>
      </w:tblGrid>
      <w:tr w:rsidR="00406A26" w14:paraId="10920D85" w14:textId="77777777" w:rsidTr="00416334">
        <w:tc>
          <w:tcPr>
            <w:tcW w:w="8272" w:type="dxa"/>
            <w:gridSpan w:val="6"/>
            <w:shd w:val="clear" w:color="auto" w:fill="D9D9D9" w:themeFill="background1" w:themeFillShade="D9"/>
          </w:tcPr>
          <w:p w14:paraId="0B7B344C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406A26" w14:paraId="7475BB4B" w14:textId="77777777" w:rsidTr="00416334">
        <w:tc>
          <w:tcPr>
            <w:tcW w:w="1418" w:type="dxa"/>
            <w:shd w:val="clear" w:color="auto" w:fill="8DB3E2" w:themeFill="text2" w:themeFillTint="66"/>
            <w:vAlign w:val="center"/>
          </w:tcPr>
          <w:p w14:paraId="4E1D6CD9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59E5B040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31" w:type="dxa"/>
            <w:shd w:val="clear" w:color="auto" w:fill="8DB3E2" w:themeFill="text2" w:themeFillTint="66"/>
            <w:vAlign w:val="center"/>
          </w:tcPr>
          <w:p w14:paraId="5BA764E9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1220" w:type="dxa"/>
            <w:shd w:val="clear" w:color="auto" w:fill="8DB3E2" w:themeFill="text2" w:themeFillTint="66"/>
            <w:vAlign w:val="center"/>
          </w:tcPr>
          <w:p w14:paraId="3FD71A6F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14:paraId="3A1DDB5B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14:paraId="26751364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06A26" w:rsidRPr="00C3167E" w14:paraId="295756C4" w14:textId="77777777" w:rsidTr="00416334">
        <w:tc>
          <w:tcPr>
            <w:tcW w:w="1418" w:type="dxa"/>
            <w:vAlign w:val="center"/>
          </w:tcPr>
          <w:p w14:paraId="639F0F86" w14:textId="77777777" w:rsidR="00406A26" w:rsidRDefault="00406A26" w:rsidP="00416334">
            <w:pPr>
              <w:jc w:val="center"/>
            </w:pPr>
            <w:r>
              <w:t>M</w:t>
            </w:r>
            <w:r>
              <w:rPr>
                <w:rFonts w:hint="eastAsia"/>
              </w:rPr>
              <w:t>qkey</w:t>
            </w:r>
          </w:p>
        </w:tc>
        <w:tc>
          <w:tcPr>
            <w:tcW w:w="1559" w:type="dxa"/>
            <w:vAlign w:val="center"/>
          </w:tcPr>
          <w:p w14:paraId="68237B71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</w:t>
            </w:r>
            <w:r>
              <w:rPr>
                <w:rFonts w:hint="eastAsia"/>
              </w:rPr>
              <w:t>key</w:t>
            </w:r>
          </w:p>
        </w:tc>
        <w:tc>
          <w:tcPr>
            <w:tcW w:w="1331" w:type="dxa"/>
            <w:vAlign w:val="center"/>
          </w:tcPr>
          <w:p w14:paraId="3443903E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1F016D79" w14:textId="77777777" w:rsidR="00406A26" w:rsidRDefault="00406A26" w:rsidP="00416334"/>
        </w:tc>
        <w:tc>
          <w:tcPr>
            <w:tcW w:w="993" w:type="dxa"/>
            <w:vAlign w:val="center"/>
          </w:tcPr>
          <w:p w14:paraId="14D1715C" w14:textId="77777777" w:rsidR="00406A26" w:rsidRPr="004F393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41F684F4" w14:textId="77777777" w:rsidR="00406A26" w:rsidRPr="00C3167E" w:rsidRDefault="00406A26" w:rsidP="00416334">
            <w:pPr>
              <w:jc w:val="left"/>
            </w:pPr>
            <w:r>
              <w:t>M</w:t>
            </w:r>
            <w:r>
              <w:rPr>
                <w:rFonts w:hint="eastAsia"/>
              </w:rPr>
              <w:t>qkey</w:t>
            </w:r>
            <w:r>
              <w:rPr>
                <w:rFonts w:hint="eastAsia"/>
              </w:rPr>
              <w:t>为包含消息发送者的身份，发送消息策略的唯一标识。暂时先手动维护在数据库，后续会提供注册界面。（消息生产者需要发送消息时，提供消息发送者身份，发送消息策略（如持久化或者事务支持）在系统注册，注册完成后系统会生产</w:t>
            </w:r>
            <w:r>
              <w:rPr>
                <w:rFonts w:hint="eastAsia"/>
              </w:rPr>
              <w:t>mqkey</w:t>
            </w:r>
            <w:r>
              <w:rPr>
                <w:rFonts w:hint="eastAsia"/>
              </w:rPr>
              <w:t>供后续发送消息使用。）</w:t>
            </w:r>
          </w:p>
        </w:tc>
      </w:tr>
      <w:tr w:rsidR="00406A26" w14:paraId="71772F49" w14:textId="77777777" w:rsidTr="00416334">
        <w:tc>
          <w:tcPr>
            <w:tcW w:w="1418" w:type="dxa"/>
            <w:vAlign w:val="center"/>
          </w:tcPr>
          <w:p w14:paraId="16A853AE" w14:textId="77777777" w:rsidR="00406A26" w:rsidRDefault="00406A26" w:rsidP="00416334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messageInfo</w:t>
            </w:r>
          </w:p>
        </w:tc>
        <w:tc>
          <w:tcPr>
            <w:tcW w:w="1559" w:type="dxa"/>
            <w:vAlign w:val="center"/>
          </w:tcPr>
          <w:p w14:paraId="529EEFB5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发送消息内容</w:t>
            </w:r>
          </w:p>
        </w:tc>
        <w:tc>
          <w:tcPr>
            <w:tcW w:w="1331" w:type="dxa"/>
            <w:vAlign w:val="center"/>
          </w:tcPr>
          <w:p w14:paraId="365EE71E" w14:textId="77777777" w:rsidR="00406A26" w:rsidRDefault="00406A26" w:rsidP="00416334">
            <w:pPr>
              <w:jc w:val="center"/>
            </w:pPr>
            <w:r>
              <w:t>L</w:t>
            </w:r>
            <w:r>
              <w:rPr>
                <w:rFonts w:hint="eastAsia"/>
              </w:rPr>
              <w:t>ist&lt;?&gt;</w:t>
            </w:r>
          </w:p>
        </w:tc>
        <w:tc>
          <w:tcPr>
            <w:tcW w:w="1220" w:type="dxa"/>
            <w:vAlign w:val="center"/>
          </w:tcPr>
          <w:p w14:paraId="71D5471B" w14:textId="77777777" w:rsidR="00406A26" w:rsidRDefault="00406A26" w:rsidP="00416334">
            <w:pPr>
              <w:jc w:val="left"/>
            </w:pPr>
          </w:p>
        </w:tc>
        <w:tc>
          <w:tcPr>
            <w:tcW w:w="993" w:type="dxa"/>
            <w:vAlign w:val="center"/>
          </w:tcPr>
          <w:p w14:paraId="1E15D584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46ACE26C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发送消息的内容，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支持字符串和对象</w:t>
            </w:r>
          </w:p>
        </w:tc>
      </w:tr>
    </w:tbl>
    <w:p w14:paraId="045DEC7F" w14:textId="77777777" w:rsidR="00406A26" w:rsidRDefault="00406A26" w:rsidP="00406A26">
      <w:pPr>
        <w:pStyle w:val="3"/>
      </w:pPr>
    </w:p>
    <w:tbl>
      <w:tblPr>
        <w:tblStyle w:val="a5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6"/>
        <w:gridCol w:w="850"/>
        <w:gridCol w:w="1137"/>
        <w:gridCol w:w="994"/>
        <w:gridCol w:w="1840"/>
      </w:tblGrid>
      <w:tr w:rsidR="00406A26" w:rsidRPr="00190831" w14:paraId="072AB3E6" w14:textId="77777777" w:rsidTr="00416334">
        <w:tc>
          <w:tcPr>
            <w:tcW w:w="8505" w:type="dxa"/>
            <w:gridSpan w:val="6"/>
            <w:shd w:val="clear" w:color="auto" w:fill="D9D9D9" w:themeFill="background1" w:themeFillShade="D9"/>
          </w:tcPr>
          <w:p w14:paraId="22468A0C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应答结果：应答为一</w:t>
            </w:r>
            <w:r>
              <w:rPr>
                <w:rFonts w:hint="eastAsia"/>
                <w:sz w:val="18"/>
                <w:szCs w:val="18"/>
              </w:rPr>
              <w:t>个消费处理结果实体</w:t>
            </w:r>
            <w:r w:rsidRPr="0019083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06A26" w:rsidRPr="00190831" w14:paraId="7322486D" w14:textId="77777777" w:rsidTr="00416334">
        <w:tc>
          <w:tcPr>
            <w:tcW w:w="2268" w:type="dxa"/>
            <w:shd w:val="clear" w:color="auto" w:fill="8DB3E2" w:themeFill="text2" w:themeFillTint="66"/>
            <w:vAlign w:val="center"/>
          </w:tcPr>
          <w:p w14:paraId="0C442140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416" w:type="dxa"/>
            <w:shd w:val="clear" w:color="auto" w:fill="8DB3E2" w:themeFill="text2" w:themeFillTint="66"/>
            <w:vAlign w:val="center"/>
          </w:tcPr>
          <w:p w14:paraId="2CBC4B8C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4EAB15A5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类型（最大长度）</w:t>
            </w:r>
          </w:p>
        </w:tc>
        <w:tc>
          <w:tcPr>
            <w:tcW w:w="1137" w:type="dxa"/>
            <w:shd w:val="clear" w:color="auto" w:fill="8DB3E2" w:themeFill="text2" w:themeFillTint="66"/>
            <w:vAlign w:val="center"/>
          </w:tcPr>
          <w:p w14:paraId="146A4857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994" w:type="dxa"/>
            <w:shd w:val="clear" w:color="auto" w:fill="8DB3E2" w:themeFill="text2" w:themeFillTint="66"/>
            <w:vAlign w:val="center"/>
          </w:tcPr>
          <w:p w14:paraId="4C65EC9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是否可空</w:t>
            </w:r>
          </w:p>
        </w:tc>
        <w:tc>
          <w:tcPr>
            <w:tcW w:w="1840" w:type="dxa"/>
            <w:shd w:val="clear" w:color="auto" w:fill="8DB3E2" w:themeFill="text2" w:themeFillTint="66"/>
            <w:vAlign w:val="center"/>
          </w:tcPr>
          <w:p w14:paraId="7D319B5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406A26" w:rsidRPr="00190831" w14:paraId="088C6125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41715E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  <w:u w:val="single"/>
              </w:rPr>
              <w:lastRenderedPageBreak/>
              <w:t>s</w:t>
            </w:r>
            <w:r w:rsidRPr="009355CB">
              <w:rPr>
                <w:sz w:val="18"/>
                <w:szCs w:val="18"/>
              </w:rPr>
              <w:t>uccFlag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3AA6C8B0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处理成功失败标识</w:t>
            </w:r>
          </w:p>
        </w:tc>
        <w:tc>
          <w:tcPr>
            <w:tcW w:w="850" w:type="dxa"/>
            <w:vAlign w:val="center"/>
          </w:tcPr>
          <w:p w14:paraId="2B6DE1DA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137" w:type="dxa"/>
            <w:vAlign w:val="center"/>
          </w:tcPr>
          <w:p w14:paraId="317E40D6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538A2702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不可空</w:t>
            </w:r>
          </w:p>
        </w:tc>
        <w:tc>
          <w:tcPr>
            <w:tcW w:w="1840" w:type="dxa"/>
            <w:vAlign w:val="center"/>
          </w:tcPr>
          <w:p w14:paraId="76076CB0" w14:textId="77777777" w:rsidR="00406A26" w:rsidRDefault="00406A26" w:rsidP="00416334">
            <w:pPr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应答码，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为成功，</w:t>
            </w:r>
            <w:r>
              <w:rPr>
                <w:rFonts w:hint="eastAsia"/>
                <w:sz w:val="18"/>
                <w:szCs w:val="18"/>
              </w:rPr>
              <w:t>false</w:t>
            </w:r>
            <w:r w:rsidRPr="00190831">
              <w:rPr>
                <w:rFonts w:hint="eastAsia"/>
                <w:sz w:val="18"/>
                <w:szCs w:val="18"/>
              </w:rPr>
              <w:t>为失败</w:t>
            </w:r>
          </w:p>
          <w:p w14:paraId="15E18A89" w14:textId="77777777" w:rsidR="00406A26" w:rsidRPr="00931AAF" w:rsidRDefault="00406A26" w:rsidP="00416334">
            <w:pPr>
              <w:rPr>
                <w:b/>
                <w:sz w:val="18"/>
                <w:szCs w:val="18"/>
              </w:rPr>
            </w:pPr>
          </w:p>
        </w:tc>
      </w:tr>
      <w:tr w:rsidR="00406A26" w:rsidRPr="00190831" w14:paraId="53E964A6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7784D6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errorMessage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602FC8A7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失败描述</w:t>
            </w:r>
          </w:p>
        </w:tc>
        <w:tc>
          <w:tcPr>
            <w:tcW w:w="850" w:type="dxa"/>
            <w:vAlign w:val="center"/>
          </w:tcPr>
          <w:p w14:paraId="24319060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1C7C8752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70602376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333D5B6E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成功为空，失败为失败信息</w:t>
            </w:r>
          </w:p>
        </w:tc>
      </w:tr>
      <w:tr w:rsidR="00406A26" w:rsidRPr="00190831" w14:paraId="55D7C544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C71E67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 w:rsidRPr="009355CB">
              <w:rPr>
                <w:sz w:val="18"/>
                <w:szCs w:val="18"/>
              </w:rPr>
              <w:t>retMessage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60E6370C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850" w:type="dxa"/>
            <w:vAlign w:val="center"/>
          </w:tcPr>
          <w:p w14:paraId="7ADABB32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344C6653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71FE4D0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43DECFD4" w14:textId="77777777" w:rsidR="00406A26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缺省</w:t>
            </w:r>
          </w:p>
        </w:tc>
      </w:tr>
    </w:tbl>
    <w:p w14:paraId="51B7A5F5" w14:textId="77777777" w:rsidR="00406A26" w:rsidRDefault="00406A26" w:rsidP="00406A26"/>
    <w:p w14:paraId="0D668332" w14:textId="77777777" w:rsidR="00406A26" w:rsidRDefault="00406A26" w:rsidP="00406A26"/>
    <w:p w14:paraId="30C3CAD0" w14:textId="77777777" w:rsidR="00406A26" w:rsidRDefault="00406A26" w:rsidP="00406A26"/>
    <w:p w14:paraId="6248697F" w14:textId="77777777" w:rsidR="00406A26" w:rsidRDefault="00406A26" w:rsidP="00406A26">
      <w:r>
        <w:rPr>
          <w:rFonts w:hint="eastAsia"/>
        </w:rPr>
        <w:t>3</w:t>
      </w:r>
      <w:r>
        <w:rPr>
          <w:rFonts w:hint="eastAsia"/>
        </w:rPr>
        <w:t>，发送单条主题消息</w:t>
      </w:r>
    </w:p>
    <w:p w14:paraId="0F042879" w14:textId="77777777" w:rsidR="00406A26" w:rsidRDefault="00406A26" w:rsidP="00406A26">
      <w:r>
        <w:rPr>
          <w:rFonts w:hint="eastAsia"/>
        </w:rPr>
        <w:t>接口名称：</w:t>
      </w:r>
    </w:p>
    <w:p w14:paraId="2D915CAF" w14:textId="77777777" w:rsidR="00406A26" w:rsidRDefault="00406A26" w:rsidP="00406A26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11096F">
        <w:t xml:space="preserve">     public ReturnObject sendTopicSingle(String mqkey,String messageInfo);</w:t>
      </w:r>
    </w:p>
    <w:p w14:paraId="3C9D7E4A" w14:textId="77777777" w:rsidR="00406A26" w:rsidRPr="00DF55DF" w:rsidRDefault="00406A26" w:rsidP="00406A2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331"/>
        <w:gridCol w:w="1220"/>
        <w:gridCol w:w="993"/>
        <w:gridCol w:w="1751"/>
      </w:tblGrid>
      <w:tr w:rsidR="00406A26" w14:paraId="6084A4BD" w14:textId="77777777" w:rsidTr="00416334">
        <w:tc>
          <w:tcPr>
            <w:tcW w:w="8272" w:type="dxa"/>
            <w:gridSpan w:val="6"/>
            <w:shd w:val="clear" w:color="auto" w:fill="D9D9D9" w:themeFill="background1" w:themeFillShade="D9"/>
          </w:tcPr>
          <w:p w14:paraId="0102B920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406A26" w14:paraId="073DE6E2" w14:textId="77777777" w:rsidTr="00416334">
        <w:tc>
          <w:tcPr>
            <w:tcW w:w="1418" w:type="dxa"/>
            <w:shd w:val="clear" w:color="auto" w:fill="8DB3E2" w:themeFill="text2" w:themeFillTint="66"/>
            <w:vAlign w:val="center"/>
          </w:tcPr>
          <w:p w14:paraId="5BB0D5A1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2A00672B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31" w:type="dxa"/>
            <w:shd w:val="clear" w:color="auto" w:fill="8DB3E2" w:themeFill="text2" w:themeFillTint="66"/>
            <w:vAlign w:val="center"/>
          </w:tcPr>
          <w:p w14:paraId="6C82A2C0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1220" w:type="dxa"/>
            <w:shd w:val="clear" w:color="auto" w:fill="8DB3E2" w:themeFill="text2" w:themeFillTint="66"/>
            <w:vAlign w:val="center"/>
          </w:tcPr>
          <w:p w14:paraId="6AAAA08D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14:paraId="2EDE245B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14:paraId="1B257673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06A26" w:rsidRPr="00C3167E" w14:paraId="5B6AEDCF" w14:textId="77777777" w:rsidTr="00416334">
        <w:tc>
          <w:tcPr>
            <w:tcW w:w="1418" w:type="dxa"/>
            <w:vAlign w:val="center"/>
          </w:tcPr>
          <w:p w14:paraId="6CCF1C0E" w14:textId="77777777" w:rsidR="00406A26" w:rsidRDefault="00406A26" w:rsidP="00416334">
            <w:pPr>
              <w:jc w:val="center"/>
            </w:pPr>
            <w:r>
              <w:t>M</w:t>
            </w:r>
            <w:r>
              <w:rPr>
                <w:rFonts w:hint="eastAsia"/>
              </w:rPr>
              <w:t>qkey</w:t>
            </w:r>
          </w:p>
        </w:tc>
        <w:tc>
          <w:tcPr>
            <w:tcW w:w="1559" w:type="dxa"/>
            <w:vAlign w:val="center"/>
          </w:tcPr>
          <w:p w14:paraId="60742884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</w:t>
            </w:r>
            <w:r>
              <w:rPr>
                <w:rFonts w:hint="eastAsia"/>
              </w:rPr>
              <w:t>key</w:t>
            </w:r>
          </w:p>
        </w:tc>
        <w:tc>
          <w:tcPr>
            <w:tcW w:w="1331" w:type="dxa"/>
            <w:vAlign w:val="center"/>
          </w:tcPr>
          <w:p w14:paraId="63432B4A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22E09FD5" w14:textId="77777777" w:rsidR="00406A26" w:rsidRDefault="00406A26" w:rsidP="00416334"/>
        </w:tc>
        <w:tc>
          <w:tcPr>
            <w:tcW w:w="993" w:type="dxa"/>
            <w:vAlign w:val="center"/>
          </w:tcPr>
          <w:p w14:paraId="1E608214" w14:textId="77777777" w:rsidR="00406A26" w:rsidRPr="004F393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776AE89E" w14:textId="77777777" w:rsidR="00406A26" w:rsidRPr="00C3167E" w:rsidRDefault="00406A26" w:rsidP="00416334">
            <w:pPr>
              <w:jc w:val="left"/>
            </w:pPr>
            <w:r>
              <w:t>M</w:t>
            </w:r>
            <w:r>
              <w:rPr>
                <w:rFonts w:hint="eastAsia"/>
              </w:rPr>
              <w:t>qkey</w:t>
            </w:r>
            <w:r>
              <w:rPr>
                <w:rFonts w:hint="eastAsia"/>
              </w:rPr>
              <w:t>为包含消息发送者的身份，发送消息策略的唯一标识。暂时先手动维护在数据库，后续会提供注册界面。（消息生产者需要发送消息时，提供消息发送者身份，发送消息策略（如持久化或者事务支持）在系统注册，注册完成后系统会生产</w:t>
            </w:r>
            <w:r>
              <w:rPr>
                <w:rFonts w:hint="eastAsia"/>
              </w:rPr>
              <w:t>mqkey</w:t>
            </w:r>
            <w:r>
              <w:rPr>
                <w:rFonts w:hint="eastAsia"/>
              </w:rPr>
              <w:t>供后续发送消息使用。）</w:t>
            </w:r>
          </w:p>
        </w:tc>
      </w:tr>
      <w:tr w:rsidR="00406A26" w14:paraId="4F375931" w14:textId="77777777" w:rsidTr="00416334">
        <w:tc>
          <w:tcPr>
            <w:tcW w:w="1418" w:type="dxa"/>
            <w:vAlign w:val="center"/>
          </w:tcPr>
          <w:p w14:paraId="3031F425" w14:textId="77777777" w:rsidR="00406A26" w:rsidRDefault="00406A26" w:rsidP="00416334">
            <w:pPr>
              <w:jc w:val="center"/>
            </w:pPr>
            <w:r w:rsidRPr="00DF55DF">
              <w:t>messageInfo</w:t>
            </w:r>
          </w:p>
        </w:tc>
        <w:tc>
          <w:tcPr>
            <w:tcW w:w="1559" w:type="dxa"/>
            <w:vAlign w:val="center"/>
          </w:tcPr>
          <w:p w14:paraId="076FF009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发送消息内容</w:t>
            </w:r>
          </w:p>
        </w:tc>
        <w:tc>
          <w:tcPr>
            <w:tcW w:w="1331" w:type="dxa"/>
            <w:vAlign w:val="center"/>
          </w:tcPr>
          <w:p w14:paraId="6C582C69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0DAC9941" w14:textId="77777777" w:rsidR="00406A26" w:rsidRDefault="00406A26" w:rsidP="00416334">
            <w:pPr>
              <w:jc w:val="left"/>
            </w:pPr>
          </w:p>
        </w:tc>
        <w:tc>
          <w:tcPr>
            <w:tcW w:w="993" w:type="dxa"/>
            <w:vAlign w:val="center"/>
          </w:tcPr>
          <w:p w14:paraId="318015AD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19CC5721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发送消息的内容</w:t>
            </w:r>
          </w:p>
        </w:tc>
      </w:tr>
    </w:tbl>
    <w:p w14:paraId="19657C3A" w14:textId="77777777" w:rsidR="00406A26" w:rsidRDefault="00406A26" w:rsidP="00406A26">
      <w:pPr>
        <w:pStyle w:val="3"/>
      </w:pPr>
    </w:p>
    <w:tbl>
      <w:tblPr>
        <w:tblStyle w:val="a5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6"/>
        <w:gridCol w:w="850"/>
        <w:gridCol w:w="1137"/>
        <w:gridCol w:w="994"/>
        <w:gridCol w:w="1840"/>
      </w:tblGrid>
      <w:tr w:rsidR="00406A26" w:rsidRPr="00190831" w14:paraId="0312D8D7" w14:textId="77777777" w:rsidTr="00416334">
        <w:tc>
          <w:tcPr>
            <w:tcW w:w="8505" w:type="dxa"/>
            <w:gridSpan w:val="6"/>
            <w:shd w:val="clear" w:color="auto" w:fill="D9D9D9" w:themeFill="background1" w:themeFillShade="D9"/>
          </w:tcPr>
          <w:p w14:paraId="655B8539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应答结果：应答为一</w:t>
            </w:r>
            <w:r>
              <w:rPr>
                <w:rFonts w:hint="eastAsia"/>
                <w:sz w:val="18"/>
                <w:szCs w:val="18"/>
              </w:rPr>
              <w:t>个消费处理结果实体</w:t>
            </w:r>
            <w:r w:rsidRPr="0019083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06A26" w:rsidRPr="00190831" w14:paraId="36305675" w14:textId="77777777" w:rsidTr="00416334">
        <w:tc>
          <w:tcPr>
            <w:tcW w:w="2268" w:type="dxa"/>
            <w:shd w:val="clear" w:color="auto" w:fill="8DB3E2" w:themeFill="text2" w:themeFillTint="66"/>
            <w:vAlign w:val="center"/>
          </w:tcPr>
          <w:p w14:paraId="0515709F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416" w:type="dxa"/>
            <w:shd w:val="clear" w:color="auto" w:fill="8DB3E2" w:themeFill="text2" w:themeFillTint="66"/>
            <w:vAlign w:val="center"/>
          </w:tcPr>
          <w:p w14:paraId="228E464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472BCDD6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类型（最大长度）</w:t>
            </w:r>
          </w:p>
        </w:tc>
        <w:tc>
          <w:tcPr>
            <w:tcW w:w="1137" w:type="dxa"/>
            <w:shd w:val="clear" w:color="auto" w:fill="8DB3E2" w:themeFill="text2" w:themeFillTint="66"/>
            <w:vAlign w:val="center"/>
          </w:tcPr>
          <w:p w14:paraId="76846314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994" w:type="dxa"/>
            <w:shd w:val="clear" w:color="auto" w:fill="8DB3E2" w:themeFill="text2" w:themeFillTint="66"/>
            <w:vAlign w:val="center"/>
          </w:tcPr>
          <w:p w14:paraId="4FD9FC6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是否可空</w:t>
            </w:r>
          </w:p>
        </w:tc>
        <w:tc>
          <w:tcPr>
            <w:tcW w:w="1840" w:type="dxa"/>
            <w:shd w:val="clear" w:color="auto" w:fill="8DB3E2" w:themeFill="text2" w:themeFillTint="66"/>
            <w:vAlign w:val="center"/>
          </w:tcPr>
          <w:p w14:paraId="78B4410C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406A26" w:rsidRPr="00190831" w14:paraId="3A15C18B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718BF6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  <w:u w:val="single"/>
              </w:rPr>
              <w:t>s</w:t>
            </w:r>
            <w:r w:rsidRPr="009355CB">
              <w:rPr>
                <w:sz w:val="18"/>
                <w:szCs w:val="18"/>
              </w:rPr>
              <w:t>uccFlag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5A1344D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处理成功失败标识</w:t>
            </w:r>
          </w:p>
        </w:tc>
        <w:tc>
          <w:tcPr>
            <w:tcW w:w="850" w:type="dxa"/>
            <w:vAlign w:val="center"/>
          </w:tcPr>
          <w:p w14:paraId="3043E7B5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137" w:type="dxa"/>
            <w:vAlign w:val="center"/>
          </w:tcPr>
          <w:p w14:paraId="381CE62B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47B6CA2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不可空</w:t>
            </w:r>
          </w:p>
        </w:tc>
        <w:tc>
          <w:tcPr>
            <w:tcW w:w="1840" w:type="dxa"/>
            <w:vAlign w:val="center"/>
          </w:tcPr>
          <w:p w14:paraId="4A76EFEC" w14:textId="77777777" w:rsidR="00406A26" w:rsidRDefault="00406A26" w:rsidP="00416334">
            <w:pPr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应答码，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为成功，</w:t>
            </w:r>
            <w:r>
              <w:rPr>
                <w:rFonts w:hint="eastAsia"/>
                <w:sz w:val="18"/>
                <w:szCs w:val="18"/>
              </w:rPr>
              <w:t>false</w:t>
            </w:r>
            <w:r w:rsidRPr="00190831">
              <w:rPr>
                <w:rFonts w:hint="eastAsia"/>
                <w:sz w:val="18"/>
                <w:szCs w:val="18"/>
              </w:rPr>
              <w:t>为失败</w:t>
            </w:r>
          </w:p>
          <w:p w14:paraId="4FDF06D4" w14:textId="77777777" w:rsidR="00406A26" w:rsidRPr="00931AAF" w:rsidRDefault="00406A26" w:rsidP="00416334">
            <w:pPr>
              <w:rPr>
                <w:b/>
                <w:sz w:val="18"/>
                <w:szCs w:val="18"/>
              </w:rPr>
            </w:pPr>
          </w:p>
        </w:tc>
      </w:tr>
      <w:tr w:rsidR="00406A26" w:rsidRPr="00190831" w14:paraId="123570DB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EB2C2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errorMessage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1C0C9E56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失败描述</w:t>
            </w:r>
          </w:p>
        </w:tc>
        <w:tc>
          <w:tcPr>
            <w:tcW w:w="850" w:type="dxa"/>
            <w:vAlign w:val="center"/>
          </w:tcPr>
          <w:p w14:paraId="2B23054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798DA1C5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4983F8E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66EFA262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成功为空，失败为失败信息</w:t>
            </w:r>
          </w:p>
        </w:tc>
      </w:tr>
      <w:tr w:rsidR="00406A26" w:rsidRPr="00190831" w14:paraId="1F771DEA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74093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 w:rsidRPr="009355CB">
              <w:rPr>
                <w:sz w:val="18"/>
                <w:szCs w:val="18"/>
              </w:rPr>
              <w:t>retMessage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0DB51807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850" w:type="dxa"/>
            <w:vAlign w:val="center"/>
          </w:tcPr>
          <w:p w14:paraId="77678919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5A038C00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551EC8DF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190CE9EE" w14:textId="77777777" w:rsidR="00406A26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缺省</w:t>
            </w:r>
          </w:p>
        </w:tc>
      </w:tr>
    </w:tbl>
    <w:p w14:paraId="37C3544E" w14:textId="77777777" w:rsidR="00406A26" w:rsidRDefault="00406A26" w:rsidP="00406A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B85F3F3" w14:textId="77777777" w:rsidR="00406A26" w:rsidRDefault="00406A26" w:rsidP="00406A26"/>
    <w:p w14:paraId="3CEC9349" w14:textId="77777777" w:rsidR="00406A26" w:rsidRDefault="00406A26" w:rsidP="00406A26"/>
    <w:p w14:paraId="5ADB2179" w14:textId="77777777" w:rsidR="00406A26" w:rsidRDefault="00406A26" w:rsidP="00406A26"/>
    <w:p w14:paraId="23A00383" w14:textId="77777777" w:rsidR="00406A26" w:rsidRDefault="00406A26" w:rsidP="00406A26">
      <w:r>
        <w:rPr>
          <w:rFonts w:hint="eastAsia"/>
        </w:rPr>
        <w:t>4</w:t>
      </w:r>
      <w:r>
        <w:rPr>
          <w:rFonts w:hint="eastAsia"/>
        </w:rPr>
        <w:t>，批量发送主题消息</w:t>
      </w:r>
    </w:p>
    <w:p w14:paraId="4CB3894A" w14:textId="77777777" w:rsidR="00406A26" w:rsidRPr="0011096F" w:rsidRDefault="00406A26" w:rsidP="00406A26">
      <w:r>
        <w:rPr>
          <w:rFonts w:hint="eastAsia"/>
        </w:rPr>
        <w:t>接口名称：</w:t>
      </w:r>
    </w:p>
    <w:p w14:paraId="1EA6A76A" w14:textId="77777777" w:rsidR="00406A26" w:rsidRPr="0011096F" w:rsidRDefault="00406A26" w:rsidP="00406A26">
      <w:r w:rsidRPr="0011096F">
        <w:t xml:space="preserve">  public ReturnObject sendTopicBatch(String mqkey, List&lt;String&gt; messageInfo);</w:t>
      </w:r>
    </w:p>
    <w:p w14:paraId="7A714494" w14:textId="77777777" w:rsidR="00406A26" w:rsidRPr="009355CB" w:rsidRDefault="00406A26" w:rsidP="00406A2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331"/>
        <w:gridCol w:w="1220"/>
        <w:gridCol w:w="993"/>
        <w:gridCol w:w="1751"/>
      </w:tblGrid>
      <w:tr w:rsidR="00406A26" w14:paraId="2AF2797D" w14:textId="77777777" w:rsidTr="00416334">
        <w:tc>
          <w:tcPr>
            <w:tcW w:w="8272" w:type="dxa"/>
            <w:gridSpan w:val="6"/>
            <w:shd w:val="clear" w:color="auto" w:fill="D9D9D9" w:themeFill="background1" w:themeFillShade="D9"/>
          </w:tcPr>
          <w:p w14:paraId="6660CF02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406A26" w14:paraId="130B068C" w14:textId="77777777" w:rsidTr="00416334">
        <w:tc>
          <w:tcPr>
            <w:tcW w:w="1418" w:type="dxa"/>
            <w:shd w:val="clear" w:color="auto" w:fill="8DB3E2" w:themeFill="text2" w:themeFillTint="66"/>
            <w:vAlign w:val="center"/>
          </w:tcPr>
          <w:p w14:paraId="332B6A42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23982225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31" w:type="dxa"/>
            <w:shd w:val="clear" w:color="auto" w:fill="8DB3E2" w:themeFill="text2" w:themeFillTint="66"/>
            <w:vAlign w:val="center"/>
          </w:tcPr>
          <w:p w14:paraId="1E62B9D0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1220" w:type="dxa"/>
            <w:shd w:val="clear" w:color="auto" w:fill="8DB3E2" w:themeFill="text2" w:themeFillTint="66"/>
            <w:vAlign w:val="center"/>
          </w:tcPr>
          <w:p w14:paraId="4C7F2845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14:paraId="4538B263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14:paraId="2B205935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06A26" w:rsidRPr="00C3167E" w14:paraId="40DFE099" w14:textId="77777777" w:rsidTr="00416334">
        <w:tc>
          <w:tcPr>
            <w:tcW w:w="1418" w:type="dxa"/>
            <w:vAlign w:val="center"/>
          </w:tcPr>
          <w:p w14:paraId="2906D67E" w14:textId="77777777" w:rsidR="00406A26" w:rsidRDefault="00406A26" w:rsidP="00416334">
            <w:pPr>
              <w:jc w:val="center"/>
            </w:pPr>
            <w:r>
              <w:t>M</w:t>
            </w:r>
            <w:r>
              <w:rPr>
                <w:rFonts w:hint="eastAsia"/>
              </w:rPr>
              <w:t>qkey</w:t>
            </w:r>
          </w:p>
        </w:tc>
        <w:tc>
          <w:tcPr>
            <w:tcW w:w="1559" w:type="dxa"/>
            <w:vAlign w:val="center"/>
          </w:tcPr>
          <w:p w14:paraId="065F6B01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</w:t>
            </w:r>
            <w:r>
              <w:rPr>
                <w:rFonts w:hint="eastAsia"/>
              </w:rPr>
              <w:t>key</w:t>
            </w:r>
          </w:p>
        </w:tc>
        <w:tc>
          <w:tcPr>
            <w:tcW w:w="1331" w:type="dxa"/>
            <w:vAlign w:val="center"/>
          </w:tcPr>
          <w:p w14:paraId="1598C6EE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14:paraId="21144977" w14:textId="77777777" w:rsidR="00406A26" w:rsidRDefault="00406A26" w:rsidP="00416334"/>
        </w:tc>
        <w:tc>
          <w:tcPr>
            <w:tcW w:w="993" w:type="dxa"/>
            <w:vAlign w:val="center"/>
          </w:tcPr>
          <w:p w14:paraId="22532C21" w14:textId="77777777" w:rsidR="00406A26" w:rsidRPr="004F393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6BD0B5EB" w14:textId="77777777" w:rsidR="00406A26" w:rsidRPr="00C3167E" w:rsidRDefault="00406A26" w:rsidP="00416334">
            <w:pPr>
              <w:jc w:val="left"/>
            </w:pPr>
            <w:r>
              <w:t>M</w:t>
            </w:r>
            <w:r>
              <w:rPr>
                <w:rFonts w:hint="eastAsia"/>
              </w:rPr>
              <w:t>qkey</w:t>
            </w:r>
            <w:r>
              <w:rPr>
                <w:rFonts w:hint="eastAsia"/>
              </w:rPr>
              <w:t>为包含消息发送者的身份，发送消息策略的唯一标识。暂时先手动维护在数据库，后续会提供注册界面。（消息生产者需要发送消息时，提供消息发送者身份，发送消息策略（如持久化或者事务支持）在系统注册，注册完成后系统会生产</w:t>
            </w:r>
            <w:r>
              <w:rPr>
                <w:rFonts w:hint="eastAsia"/>
              </w:rPr>
              <w:t>mqkey</w:t>
            </w:r>
            <w:r>
              <w:rPr>
                <w:rFonts w:hint="eastAsia"/>
              </w:rPr>
              <w:t>供后续发送消息使用。）</w:t>
            </w:r>
          </w:p>
        </w:tc>
      </w:tr>
      <w:tr w:rsidR="00406A26" w14:paraId="4601873A" w14:textId="77777777" w:rsidTr="00416334">
        <w:tc>
          <w:tcPr>
            <w:tcW w:w="1418" w:type="dxa"/>
            <w:vAlign w:val="center"/>
          </w:tcPr>
          <w:p w14:paraId="67B81A88" w14:textId="77777777" w:rsidR="00406A26" w:rsidRDefault="00406A26" w:rsidP="00416334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messageInfo</w:t>
            </w:r>
          </w:p>
        </w:tc>
        <w:tc>
          <w:tcPr>
            <w:tcW w:w="1559" w:type="dxa"/>
            <w:vAlign w:val="center"/>
          </w:tcPr>
          <w:p w14:paraId="1CDEC227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发送消息内容</w:t>
            </w:r>
          </w:p>
        </w:tc>
        <w:tc>
          <w:tcPr>
            <w:tcW w:w="1331" w:type="dxa"/>
            <w:vAlign w:val="center"/>
          </w:tcPr>
          <w:p w14:paraId="28CB177A" w14:textId="77777777" w:rsidR="00406A26" w:rsidRDefault="00406A26" w:rsidP="00416334">
            <w:pPr>
              <w:jc w:val="center"/>
            </w:pPr>
            <w:r>
              <w:t>L</w:t>
            </w:r>
            <w:r>
              <w:rPr>
                <w:rFonts w:hint="eastAsia"/>
              </w:rPr>
              <w:t>ist&lt;?&gt;</w:t>
            </w:r>
          </w:p>
        </w:tc>
        <w:tc>
          <w:tcPr>
            <w:tcW w:w="1220" w:type="dxa"/>
            <w:vAlign w:val="center"/>
          </w:tcPr>
          <w:p w14:paraId="12507DD6" w14:textId="77777777" w:rsidR="00406A26" w:rsidRDefault="00406A26" w:rsidP="00416334">
            <w:pPr>
              <w:jc w:val="left"/>
            </w:pPr>
          </w:p>
        </w:tc>
        <w:tc>
          <w:tcPr>
            <w:tcW w:w="993" w:type="dxa"/>
            <w:vAlign w:val="center"/>
          </w:tcPr>
          <w:p w14:paraId="34F83E67" w14:textId="77777777" w:rsidR="00406A26" w:rsidRDefault="00406A26" w:rsidP="00416334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14:paraId="327ED015" w14:textId="77777777" w:rsidR="00406A26" w:rsidRDefault="00406A26" w:rsidP="00416334">
            <w:pPr>
              <w:jc w:val="left"/>
            </w:pPr>
            <w:r>
              <w:rPr>
                <w:rFonts w:hint="eastAsia"/>
              </w:rPr>
              <w:t>发送消息的内容，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支持字符串和对象</w:t>
            </w:r>
          </w:p>
        </w:tc>
      </w:tr>
    </w:tbl>
    <w:p w14:paraId="43AD8E7E" w14:textId="77777777" w:rsidR="00406A26" w:rsidRDefault="00406A26" w:rsidP="00406A26">
      <w:pPr>
        <w:pStyle w:val="3"/>
      </w:pPr>
    </w:p>
    <w:tbl>
      <w:tblPr>
        <w:tblStyle w:val="a5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6"/>
        <w:gridCol w:w="850"/>
        <w:gridCol w:w="1137"/>
        <w:gridCol w:w="994"/>
        <w:gridCol w:w="1840"/>
      </w:tblGrid>
      <w:tr w:rsidR="00406A26" w:rsidRPr="00190831" w14:paraId="616852A3" w14:textId="77777777" w:rsidTr="00416334">
        <w:tc>
          <w:tcPr>
            <w:tcW w:w="8505" w:type="dxa"/>
            <w:gridSpan w:val="6"/>
            <w:shd w:val="clear" w:color="auto" w:fill="D9D9D9" w:themeFill="background1" w:themeFillShade="D9"/>
          </w:tcPr>
          <w:p w14:paraId="74404A1E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应答结果：应答为一</w:t>
            </w:r>
            <w:r>
              <w:rPr>
                <w:rFonts w:hint="eastAsia"/>
                <w:sz w:val="18"/>
                <w:szCs w:val="18"/>
              </w:rPr>
              <w:t>个消费处理结果实体</w:t>
            </w:r>
            <w:r w:rsidRPr="0019083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06A26" w:rsidRPr="00190831" w14:paraId="2DA5CC62" w14:textId="77777777" w:rsidTr="00416334">
        <w:tc>
          <w:tcPr>
            <w:tcW w:w="2268" w:type="dxa"/>
            <w:shd w:val="clear" w:color="auto" w:fill="8DB3E2" w:themeFill="text2" w:themeFillTint="66"/>
            <w:vAlign w:val="center"/>
          </w:tcPr>
          <w:p w14:paraId="7A372D13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416" w:type="dxa"/>
            <w:shd w:val="clear" w:color="auto" w:fill="8DB3E2" w:themeFill="text2" w:themeFillTint="66"/>
            <w:vAlign w:val="center"/>
          </w:tcPr>
          <w:p w14:paraId="31C92764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0CF8F9FA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类型（最</w:t>
            </w:r>
            <w:r w:rsidRPr="00190831">
              <w:rPr>
                <w:rFonts w:hint="eastAsia"/>
                <w:sz w:val="18"/>
                <w:szCs w:val="18"/>
              </w:rPr>
              <w:lastRenderedPageBreak/>
              <w:t>大长度）</w:t>
            </w:r>
          </w:p>
        </w:tc>
        <w:tc>
          <w:tcPr>
            <w:tcW w:w="1137" w:type="dxa"/>
            <w:shd w:val="clear" w:color="auto" w:fill="8DB3E2" w:themeFill="text2" w:themeFillTint="66"/>
            <w:vAlign w:val="center"/>
          </w:tcPr>
          <w:p w14:paraId="469AACB5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lastRenderedPageBreak/>
              <w:t>参数说明</w:t>
            </w:r>
          </w:p>
        </w:tc>
        <w:tc>
          <w:tcPr>
            <w:tcW w:w="994" w:type="dxa"/>
            <w:shd w:val="clear" w:color="auto" w:fill="8DB3E2" w:themeFill="text2" w:themeFillTint="66"/>
            <w:vAlign w:val="center"/>
          </w:tcPr>
          <w:p w14:paraId="36E08122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是否可空</w:t>
            </w:r>
          </w:p>
        </w:tc>
        <w:tc>
          <w:tcPr>
            <w:tcW w:w="1840" w:type="dxa"/>
            <w:shd w:val="clear" w:color="auto" w:fill="8DB3E2" w:themeFill="text2" w:themeFillTint="66"/>
            <w:vAlign w:val="center"/>
          </w:tcPr>
          <w:p w14:paraId="5DC6C5F9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406A26" w:rsidRPr="00190831" w14:paraId="7D76591F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9E86CB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  <w:u w:val="single"/>
              </w:rPr>
              <w:lastRenderedPageBreak/>
              <w:t>s</w:t>
            </w:r>
            <w:r w:rsidRPr="009355CB">
              <w:rPr>
                <w:sz w:val="18"/>
                <w:szCs w:val="18"/>
              </w:rPr>
              <w:t>uccFlag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78A6069D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处理成功失败标识</w:t>
            </w:r>
          </w:p>
        </w:tc>
        <w:tc>
          <w:tcPr>
            <w:tcW w:w="850" w:type="dxa"/>
            <w:vAlign w:val="center"/>
          </w:tcPr>
          <w:p w14:paraId="1458B25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137" w:type="dxa"/>
            <w:vAlign w:val="center"/>
          </w:tcPr>
          <w:p w14:paraId="29BD9BE1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6A11C108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不可空</w:t>
            </w:r>
          </w:p>
        </w:tc>
        <w:tc>
          <w:tcPr>
            <w:tcW w:w="1840" w:type="dxa"/>
            <w:vAlign w:val="center"/>
          </w:tcPr>
          <w:p w14:paraId="462735E2" w14:textId="77777777" w:rsidR="00406A26" w:rsidRDefault="00406A26" w:rsidP="00416334">
            <w:pPr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应答码，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为成功，</w:t>
            </w:r>
            <w:r>
              <w:rPr>
                <w:rFonts w:hint="eastAsia"/>
                <w:sz w:val="18"/>
                <w:szCs w:val="18"/>
              </w:rPr>
              <w:t>false</w:t>
            </w:r>
            <w:r w:rsidRPr="00190831">
              <w:rPr>
                <w:rFonts w:hint="eastAsia"/>
                <w:sz w:val="18"/>
                <w:szCs w:val="18"/>
              </w:rPr>
              <w:t>为失败</w:t>
            </w:r>
          </w:p>
          <w:p w14:paraId="694B011B" w14:textId="77777777" w:rsidR="00406A26" w:rsidRPr="00931AAF" w:rsidRDefault="00406A26" w:rsidP="00416334">
            <w:pPr>
              <w:rPr>
                <w:b/>
                <w:sz w:val="18"/>
                <w:szCs w:val="18"/>
              </w:rPr>
            </w:pPr>
          </w:p>
        </w:tc>
      </w:tr>
      <w:tr w:rsidR="00406A26" w:rsidRPr="00190831" w14:paraId="029383F5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6052E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errorMessage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59418668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失败描述</w:t>
            </w:r>
          </w:p>
        </w:tc>
        <w:tc>
          <w:tcPr>
            <w:tcW w:w="850" w:type="dxa"/>
            <w:vAlign w:val="center"/>
          </w:tcPr>
          <w:p w14:paraId="41CE35AC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1EEDE4EC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2773F89E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271598CC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成功为空，失败为失败信息</w:t>
            </w:r>
          </w:p>
        </w:tc>
      </w:tr>
      <w:tr w:rsidR="00406A26" w:rsidRPr="00190831" w14:paraId="408CEE4A" w14:textId="77777777" w:rsidTr="00416334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3A0A2B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 w:rsidRPr="009355CB">
              <w:rPr>
                <w:sz w:val="18"/>
                <w:szCs w:val="18"/>
              </w:rPr>
              <w:t>retMessage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14:paraId="7DA50E5A" w14:textId="77777777" w:rsidR="00406A26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850" w:type="dxa"/>
            <w:vAlign w:val="center"/>
          </w:tcPr>
          <w:p w14:paraId="402497B1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14:paraId="56DC4B06" w14:textId="77777777" w:rsidR="00406A26" w:rsidRPr="00190831" w:rsidRDefault="00406A26" w:rsidP="0041633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14:paraId="5C370A55" w14:textId="77777777" w:rsidR="00406A26" w:rsidRPr="00190831" w:rsidRDefault="00406A26" w:rsidP="00416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14:paraId="469440F6" w14:textId="77777777" w:rsidR="00406A26" w:rsidRDefault="00406A26" w:rsidP="004163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缺省</w:t>
            </w:r>
          </w:p>
        </w:tc>
      </w:tr>
    </w:tbl>
    <w:p w14:paraId="572101F8" w14:textId="4FCE393D" w:rsidR="003E772C" w:rsidRPr="00406A26" w:rsidRDefault="00D04EF3" w:rsidP="00231139">
      <w:pPr>
        <w:jc w:val="left"/>
        <w:rPr>
          <w:rFonts w:ascii="Consolas" w:eastAsiaTheme="minorEastAsia" w:hAnsi="Consolas"/>
          <w:color w:val="000000"/>
          <w:sz w:val="28"/>
        </w:rPr>
      </w:pPr>
      <w:r>
        <w:rPr>
          <w:rFonts w:ascii="Consolas" w:eastAsia="Consolas" w:hAnsi="Consolas" w:hint="eastAsia"/>
          <w:color w:val="000000"/>
          <w:sz w:val="28"/>
        </w:rPr>
        <w:tab/>
      </w:r>
      <w:r w:rsidR="00231139" w:rsidRPr="003E772C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sectPr w:rsidR="003E772C" w:rsidRPr="00406A2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7571E" w14:textId="77777777" w:rsidR="0083725B" w:rsidRDefault="0083725B" w:rsidP="00F52561">
      <w:r>
        <w:separator/>
      </w:r>
    </w:p>
  </w:endnote>
  <w:endnote w:type="continuationSeparator" w:id="0">
    <w:p w14:paraId="6FAC5ECD" w14:textId="77777777" w:rsidR="0083725B" w:rsidRDefault="0083725B" w:rsidP="00F52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E39634" w14:textId="77777777" w:rsidR="0083725B" w:rsidRDefault="0083725B" w:rsidP="00F52561">
      <w:r>
        <w:separator/>
      </w:r>
    </w:p>
  </w:footnote>
  <w:footnote w:type="continuationSeparator" w:id="0">
    <w:p w14:paraId="4EDF7812" w14:textId="77777777" w:rsidR="0083725B" w:rsidRDefault="0083725B" w:rsidP="00F52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bullet"/>
      <w:lvlText w:val="•"/>
      <w:lvlJc w:val="left"/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•"/>
      <w:lvlJc w:val="left"/>
    </w:lvl>
  </w:abstractNum>
  <w:abstractNum w:abstractNumId="2">
    <w:nsid w:val="00000004"/>
    <w:multiLevelType w:val="singleLevel"/>
    <w:tmpl w:val="00000004"/>
    <w:lvl w:ilvl="0">
      <w:start w:val="1"/>
      <w:numFmt w:val="bullet"/>
      <w:lvlText w:val="•"/>
      <w:lvlJc w:val="left"/>
    </w:lvl>
  </w:abstractNum>
  <w:abstractNum w:abstractNumId="3">
    <w:nsid w:val="00000005"/>
    <w:multiLevelType w:val="singleLevel"/>
    <w:tmpl w:val="00000005"/>
    <w:lvl w:ilvl="0">
      <w:start w:val="1"/>
      <w:numFmt w:val="bullet"/>
      <w:lvlText w:val="•"/>
      <w:lvlJc w:val="left"/>
    </w:lvl>
  </w:abstractNum>
  <w:abstractNum w:abstractNumId="4">
    <w:nsid w:val="1D0F003E"/>
    <w:multiLevelType w:val="hybridMultilevel"/>
    <w:tmpl w:val="19B209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defaultTabStop w:val="42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15693"/>
    <w:rsid w:val="00022AA8"/>
    <w:rsid w:val="00026F88"/>
    <w:rsid w:val="000C6975"/>
    <w:rsid w:val="00107AE1"/>
    <w:rsid w:val="00154FEB"/>
    <w:rsid w:val="00172A27"/>
    <w:rsid w:val="001F0ECD"/>
    <w:rsid w:val="00231139"/>
    <w:rsid w:val="00280977"/>
    <w:rsid w:val="002F21C3"/>
    <w:rsid w:val="003A4E9F"/>
    <w:rsid w:val="003E772C"/>
    <w:rsid w:val="00406A26"/>
    <w:rsid w:val="00486E82"/>
    <w:rsid w:val="00505334"/>
    <w:rsid w:val="00592BAE"/>
    <w:rsid w:val="00593346"/>
    <w:rsid w:val="00602851"/>
    <w:rsid w:val="00663834"/>
    <w:rsid w:val="00726AE8"/>
    <w:rsid w:val="007B63D9"/>
    <w:rsid w:val="00802ED4"/>
    <w:rsid w:val="0083725B"/>
    <w:rsid w:val="00860230"/>
    <w:rsid w:val="008C47D0"/>
    <w:rsid w:val="009240F9"/>
    <w:rsid w:val="00AC0948"/>
    <w:rsid w:val="00B45971"/>
    <w:rsid w:val="00B93A51"/>
    <w:rsid w:val="00CB1F23"/>
    <w:rsid w:val="00CC4961"/>
    <w:rsid w:val="00D04EF3"/>
    <w:rsid w:val="00DC734F"/>
    <w:rsid w:val="00DE2E8E"/>
    <w:rsid w:val="00E355CB"/>
    <w:rsid w:val="00E77233"/>
    <w:rsid w:val="00E87627"/>
    <w:rsid w:val="00EC3FF3"/>
    <w:rsid w:val="00ED2DC0"/>
    <w:rsid w:val="00F52561"/>
    <w:rsid w:val="00F54856"/>
    <w:rsid w:val="00F71139"/>
    <w:rsid w:val="00FC557F"/>
    <w:rsid w:val="011B2D5D"/>
    <w:rsid w:val="016966E0"/>
    <w:rsid w:val="02171CFC"/>
    <w:rsid w:val="023A5733"/>
    <w:rsid w:val="02567262"/>
    <w:rsid w:val="02840131"/>
    <w:rsid w:val="030F4492"/>
    <w:rsid w:val="036A38A7"/>
    <w:rsid w:val="03731FB8"/>
    <w:rsid w:val="038012CE"/>
    <w:rsid w:val="03B617A8"/>
    <w:rsid w:val="03CC5ECA"/>
    <w:rsid w:val="041C114C"/>
    <w:rsid w:val="044C1C9B"/>
    <w:rsid w:val="04A4232A"/>
    <w:rsid w:val="04C2515D"/>
    <w:rsid w:val="05C8248C"/>
    <w:rsid w:val="0663384D"/>
    <w:rsid w:val="06B24608"/>
    <w:rsid w:val="06C013A0"/>
    <w:rsid w:val="07E74A05"/>
    <w:rsid w:val="081A6159"/>
    <w:rsid w:val="08CF6F01"/>
    <w:rsid w:val="09367BAA"/>
    <w:rsid w:val="09B800EC"/>
    <w:rsid w:val="09D71932"/>
    <w:rsid w:val="0A3C1656"/>
    <w:rsid w:val="0A600591"/>
    <w:rsid w:val="0BA50C29"/>
    <w:rsid w:val="0C2C7C08"/>
    <w:rsid w:val="0C41432A"/>
    <w:rsid w:val="0D494B5D"/>
    <w:rsid w:val="0DD3123D"/>
    <w:rsid w:val="0E516288"/>
    <w:rsid w:val="0EB74D33"/>
    <w:rsid w:val="10352FA6"/>
    <w:rsid w:val="10453240"/>
    <w:rsid w:val="110000F0"/>
    <w:rsid w:val="12714ACF"/>
    <w:rsid w:val="12A61726"/>
    <w:rsid w:val="12C61FDA"/>
    <w:rsid w:val="14191607"/>
    <w:rsid w:val="1542236E"/>
    <w:rsid w:val="156051A2"/>
    <w:rsid w:val="158C3A67"/>
    <w:rsid w:val="16240763"/>
    <w:rsid w:val="16905894"/>
    <w:rsid w:val="16FD0446"/>
    <w:rsid w:val="17070550"/>
    <w:rsid w:val="175468D6"/>
    <w:rsid w:val="17D50129"/>
    <w:rsid w:val="184738E0"/>
    <w:rsid w:val="18DC2EDA"/>
    <w:rsid w:val="19744352"/>
    <w:rsid w:val="19E21103"/>
    <w:rsid w:val="1A460E27"/>
    <w:rsid w:val="1BF06C65"/>
    <w:rsid w:val="1CB65729"/>
    <w:rsid w:val="1D016AA2"/>
    <w:rsid w:val="1D207A4A"/>
    <w:rsid w:val="1D477216"/>
    <w:rsid w:val="1D823B78"/>
    <w:rsid w:val="1E36109D"/>
    <w:rsid w:val="1E476DB9"/>
    <w:rsid w:val="1E605764"/>
    <w:rsid w:val="1E803A9B"/>
    <w:rsid w:val="1F1B2614"/>
    <w:rsid w:val="1F5E7C06"/>
    <w:rsid w:val="20A13715"/>
    <w:rsid w:val="20B67E37"/>
    <w:rsid w:val="20D87472"/>
    <w:rsid w:val="20EB0691"/>
    <w:rsid w:val="213C7197"/>
    <w:rsid w:val="21D06385"/>
    <w:rsid w:val="21F046BC"/>
    <w:rsid w:val="225B3D6B"/>
    <w:rsid w:val="226755FF"/>
    <w:rsid w:val="23B1211E"/>
    <w:rsid w:val="23B1689B"/>
    <w:rsid w:val="23D07150"/>
    <w:rsid w:val="24657643"/>
    <w:rsid w:val="254F5042"/>
    <w:rsid w:val="25506347"/>
    <w:rsid w:val="25E0427B"/>
    <w:rsid w:val="264777D9"/>
    <w:rsid w:val="27066912"/>
    <w:rsid w:val="2709311A"/>
    <w:rsid w:val="27EA020A"/>
    <w:rsid w:val="27FF01AF"/>
    <w:rsid w:val="283B6D0F"/>
    <w:rsid w:val="288F0997"/>
    <w:rsid w:val="289A25AC"/>
    <w:rsid w:val="29564EDD"/>
    <w:rsid w:val="2A000BF9"/>
    <w:rsid w:val="2AEF2A80"/>
    <w:rsid w:val="2BAE1BB9"/>
    <w:rsid w:val="2C0F0959"/>
    <w:rsid w:val="2DA354EC"/>
    <w:rsid w:val="2E747DC3"/>
    <w:rsid w:val="2FAD77CC"/>
    <w:rsid w:val="302B1693"/>
    <w:rsid w:val="30C62B96"/>
    <w:rsid w:val="313169C2"/>
    <w:rsid w:val="314459E3"/>
    <w:rsid w:val="31EB1674"/>
    <w:rsid w:val="31F75486"/>
    <w:rsid w:val="321F2DC7"/>
    <w:rsid w:val="32422082"/>
    <w:rsid w:val="32D912FC"/>
    <w:rsid w:val="348722BC"/>
    <w:rsid w:val="352978C7"/>
    <w:rsid w:val="367252E0"/>
    <w:rsid w:val="36FC5244"/>
    <w:rsid w:val="37B90E7A"/>
    <w:rsid w:val="38173412"/>
    <w:rsid w:val="38242728"/>
    <w:rsid w:val="384C17DD"/>
    <w:rsid w:val="38957564"/>
    <w:rsid w:val="38961762"/>
    <w:rsid w:val="38D428CC"/>
    <w:rsid w:val="39607F31"/>
    <w:rsid w:val="39C9665C"/>
    <w:rsid w:val="3A382193"/>
    <w:rsid w:val="3BD31F34"/>
    <w:rsid w:val="3D3842C4"/>
    <w:rsid w:val="3DC73669"/>
    <w:rsid w:val="3DE5069A"/>
    <w:rsid w:val="3DFB0640"/>
    <w:rsid w:val="3F3E79D2"/>
    <w:rsid w:val="3F6D4C9E"/>
    <w:rsid w:val="408753EB"/>
    <w:rsid w:val="411D1161"/>
    <w:rsid w:val="418C2A9A"/>
    <w:rsid w:val="41E84978"/>
    <w:rsid w:val="421B5801"/>
    <w:rsid w:val="42521DD1"/>
    <w:rsid w:val="42EF48E0"/>
    <w:rsid w:val="431D412A"/>
    <w:rsid w:val="44BC28D1"/>
    <w:rsid w:val="44DB5385"/>
    <w:rsid w:val="45441531"/>
    <w:rsid w:val="458967A2"/>
    <w:rsid w:val="46AE0B03"/>
    <w:rsid w:val="46ED18ED"/>
    <w:rsid w:val="472F2356"/>
    <w:rsid w:val="47AB2FA4"/>
    <w:rsid w:val="47BB79BB"/>
    <w:rsid w:val="48686BDB"/>
    <w:rsid w:val="48B7695A"/>
    <w:rsid w:val="48D82712"/>
    <w:rsid w:val="49765A93"/>
    <w:rsid w:val="497B799C"/>
    <w:rsid w:val="49D1292A"/>
    <w:rsid w:val="4A0B180A"/>
    <w:rsid w:val="4A49386D"/>
    <w:rsid w:val="4B4C4394"/>
    <w:rsid w:val="4BB275BC"/>
    <w:rsid w:val="4CB9236D"/>
    <w:rsid w:val="4CF643D0"/>
    <w:rsid w:val="4D9642D9"/>
    <w:rsid w:val="4E455377"/>
    <w:rsid w:val="4E6558AB"/>
    <w:rsid w:val="4E8D0FEE"/>
    <w:rsid w:val="4FF727BF"/>
    <w:rsid w:val="509E4251"/>
    <w:rsid w:val="50C2318C"/>
    <w:rsid w:val="50E720C7"/>
    <w:rsid w:val="521A11BF"/>
    <w:rsid w:val="52360AEF"/>
    <w:rsid w:val="526B7CC5"/>
    <w:rsid w:val="52BD204D"/>
    <w:rsid w:val="536B5669"/>
    <w:rsid w:val="539E133B"/>
    <w:rsid w:val="54D371BA"/>
    <w:rsid w:val="5536145D"/>
    <w:rsid w:val="55365BD9"/>
    <w:rsid w:val="55774444"/>
    <w:rsid w:val="55B41D2B"/>
    <w:rsid w:val="55F35093"/>
    <w:rsid w:val="560B273A"/>
    <w:rsid w:val="56FE36BA"/>
    <w:rsid w:val="570E1063"/>
    <w:rsid w:val="57271C0D"/>
    <w:rsid w:val="574C52C4"/>
    <w:rsid w:val="57967CC2"/>
    <w:rsid w:val="579A2E45"/>
    <w:rsid w:val="57AF7567"/>
    <w:rsid w:val="58E24461"/>
    <w:rsid w:val="598E457A"/>
    <w:rsid w:val="5A130056"/>
    <w:rsid w:val="5A3D6C9C"/>
    <w:rsid w:val="5A6D3BE8"/>
    <w:rsid w:val="5AC01473"/>
    <w:rsid w:val="5AE65E30"/>
    <w:rsid w:val="5C381F5A"/>
    <w:rsid w:val="5C9003EA"/>
    <w:rsid w:val="5D2429F4"/>
    <w:rsid w:val="5D3F08D7"/>
    <w:rsid w:val="5DD3777C"/>
    <w:rsid w:val="5E5E5162"/>
    <w:rsid w:val="5E82081A"/>
    <w:rsid w:val="5EF81ADD"/>
    <w:rsid w:val="5FEB5BEE"/>
    <w:rsid w:val="614D672E"/>
    <w:rsid w:val="616C6FE3"/>
    <w:rsid w:val="620B3669"/>
    <w:rsid w:val="625C216F"/>
    <w:rsid w:val="625E1DEF"/>
    <w:rsid w:val="62767495"/>
    <w:rsid w:val="62B1767B"/>
    <w:rsid w:val="62C32E18"/>
    <w:rsid w:val="62D068AA"/>
    <w:rsid w:val="63806A4E"/>
    <w:rsid w:val="63E61C76"/>
    <w:rsid w:val="641301BB"/>
    <w:rsid w:val="65177DE9"/>
    <w:rsid w:val="65752381"/>
    <w:rsid w:val="65E01A30"/>
    <w:rsid w:val="694B1A4D"/>
    <w:rsid w:val="6A586707"/>
    <w:rsid w:val="6B4D7F19"/>
    <w:rsid w:val="6BD623FB"/>
    <w:rsid w:val="6C1E27F0"/>
    <w:rsid w:val="6C7D608C"/>
    <w:rsid w:val="6D0F33FD"/>
    <w:rsid w:val="6DFC1D81"/>
    <w:rsid w:val="6F14284D"/>
    <w:rsid w:val="6F9817A2"/>
    <w:rsid w:val="6F9E36AB"/>
    <w:rsid w:val="6FBE1B4E"/>
    <w:rsid w:val="700A07DC"/>
    <w:rsid w:val="70291091"/>
    <w:rsid w:val="709E2354"/>
    <w:rsid w:val="70BA6401"/>
    <w:rsid w:val="71660A98"/>
    <w:rsid w:val="72307267"/>
    <w:rsid w:val="726915C0"/>
    <w:rsid w:val="73042AC3"/>
    <w:rsid w:val="737F240C"/>
    <w:rsid w:val="73846894"/>
    <w:rsid w:val="73A225C1"/>
    <w:rsid w:val="7541206D"/>
    <w:rsid w:val="766146C3"/>
    <w:rsid w:val="77E05E39"/>
    <w:rsid w:val="77EF2BD0"/>
    <w:rsid w:val="77F834E0"/>
    <w:rsid w:val="780B6C7D"/>
    <w:rsid w:val="78A25EF7"/>
    <w:rsid w:val="792067C5"/>
    <w:rsid w:val="7923774A"/>
    <w:rsid w:val="79802062"/>
    <w:rsid w:val="79AA6729"/>
    <w:rsid w:val="7A1712DC"/>
    <w:rsid w:val="7A3D151B"/>
    <w:rsid w:val="7AA11240"/>
    <w:rsid w:val="7AB114DA"/>
    <w:rsid w:val="7AB733E4"/>
    <w:rsid w:val="7AB80E65"/>
    <w:rsid w:val="7AC309BA"/>
    <w:rsid w:val="7B5A2BED"/>
    <w:rsid w:val="7BF165E3"/>
    <w:rsid w:val="7C9B6A7C"/>
    <w:rsid w:val="7CD5595C"/>
    <w:rsid w:val="7CE710FA"/>
    <w:rsid w:val="7DC861E9"/>
    <w:rsid w:val="7DFD53BF"/>
    <w:rsid w:val="7F8C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2D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heading 2" w:semiHidden="0"/>
    <w:lsdException w:name="Title" w:semiHidden="0" w:unhideWhenUsed="0"/>
    <w:lsdException w:name="Default Paragraph Font" w:semiHidden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E772C"/>
    <w:pPr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9"/>
    <w:unhideWhenUsed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9"/>
    <w:semiHidden/>
    <w:unhideWhenUsed/>
    <w:rsid w:val="003E77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56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561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9"/>
    <w:semiHidden/>
    <w:rsid w:val="003E772C"/>
    <w:rPr>
      <w:b/>
      <w:bCs/>
      <w:kern w:val="2"/>
      <w:sz w:val="32"/>
      <w:szCs w:val="32"/>
    </w:rPr>
  </w:style>
  <w:style w:type="table" w:styleId="a5">
    <w:name w:val="Table Grid"/>
    <w:basedOn w:val="a1"/>
    <w:uiPriority w:val="59"/>
    <w:rsid w:val="003E77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26F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6F8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7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代收付系统接口规范</vt:lpstr>
    </vt:vector>
  </TitlesOfParts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代收付系统接口规范</dc:title>
  <dc:creator>Achilles</dc:creator>
  <cp:lastModifiedBy>61596082@qq.com</cp:lastModifiedBy>
  <cp:revision>27</cp:revision>
  <dcterms:created xsi:type="dcterms:W3CDTF">2015-08-04T05:45:00Z</dcterms:created>
  <dcterms:modified xsi:type="dcterms:W3CDTF">2016-03-22T02:14:00Z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