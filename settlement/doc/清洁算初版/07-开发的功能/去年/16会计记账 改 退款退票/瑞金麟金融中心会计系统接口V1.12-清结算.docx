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C633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69D3AA22" w14:textId="0F784481" w:rsidR="001F0ECD" w:rsidRDefault="00015693">
      <w:pPr>
        <w:jc w:val="center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 w:hint="eastAsia"/>
          <w:b/>
          <w:sz w:val="52"/>
          <w:shd w:val="clear" w:color="060000" w:fill="auto"/>
        </w:rPr>
        <w:t>接口简易文档</w:t>
      </w:r>
    </w:p>
    <w:p w14:paraId="51A6CEE1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075B6795" w14:textId="3690B393" w:rsidR="001F0ECD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交易流水表</w:t>
      </w:r>
    </w:p>
    <w:tbl>
      <w:tblPr>
        <w:tblW w:w="5529" w:type="dxa"/>
        <w:tblInd w:w="-34" w:type="dxa"/>
        <w:tblLook w:val="04A0" w:firstRow="1" w:lastRow="0" w:firstColumn="1" w:lastColumn="0" w:noHBand="0" w:noVBand="1"/>
      </w:tblPr>
      <w:tblGrid>
        <w:gridCol w:w="2427"/>
        <w:gridCol w:w="1480"/>
        <w:gridCol w:w="1622"/>
      </w:tblGrid>
      <w:tr w:rsidR="00E355CB" w:rsidRPr="00E355CB" w14:paraId="5B3DDABA" w14:textId="77777777" w:rsidTr="007B63D9">
        <w:trPr>
          <w:trHeight w:val="72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3E8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TRANS_ENTRY_SA_ID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2D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会计交易流水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541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615F38A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0781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DC5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046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4D1E9CA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83A2" w14:textId="5D7F5C0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REQUEST_ID_FROM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9D1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交易记录来源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60E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15A551B4" w14:textId="77777777" w:rsidTr="00E77233">
        <w:trPr>
          <w:trHeight w:val="491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E214" w14:textId="77777777" w:rsidR="00E355CB" w:rsidRPr="00E77233" w:rsidRDefault="00E355CB" w:rsidP="00E355CB">
            <w:pPr>
              <w:jc w:val="left"/>
              <w:rPr>
                <w:color w:val="F79646" w:themeColor="accent6"/>
                <w:kern w:val="0"/>
                <w:sz w:val="18"/>
                <w:szCs w:val="18"/>
              </w:rPr>
            </w:pPr>
            <w:r w:rsidRPr="00E77233">
              <w:rPr>
                <w:color w:val="F79646" w:themeColor="accent6"/>
                <w:kern w:val="0"/>
                <w:sz w:val="18"/>
                <w:szCs w:val="18"/>
              </w:rPr>
              <w:t>TRANS_ID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D5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38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</w:p>
        </w:tc>
      </w:tr>
      <w:tr w:rsidR="00E355CB" w:rsidRPr="00E355CB" w14:paraId="3F214F4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123A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F883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交易流水条数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915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1C800E9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799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438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流水序号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D7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765A1AE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6FD4" w14:textId="482033F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FUNC_CODE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>见表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0D3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基础功能码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610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52B1D8D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66E2" w14:textId="603EC46B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F13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F58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1EC2205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C045" w14:textId="6C04E67D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C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689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76F635B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9D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BAC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4E7B3B2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586A" w14:textId="7A04CCA9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B77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469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36407B6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71DA" w14:textId="1436EFBC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AFD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417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650DA8C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CE8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DBC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1F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5D52C8E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9DE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ACCOUNTING_STATUS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BA8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分录状态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A07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0CF0F24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DBB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REVERSE_NUMBER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1C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冲正流水号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217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0400502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70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REFER_ENTRY_ID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849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套录号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5F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  <w:tr w:rsidR="00E355CB" w:rsidRPr="00E355CB" w14:paraId="4EDD444F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5D0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B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C5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038F293B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2E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BAF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A3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</w:tr>
      <w:tr w:rsidR="00E355CB" w:rsidRPr="00E355CB" w14:paraId="4ABAB3F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70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8EC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176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</w:tr>
    </w:tbl>
    <w:p w14:paraId="6845E3D2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7796C865" w14:textId="5450C510" w:rsidR="00E355CB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登记簿错误记录表</w:t>
      </w:r>
    </w:p>
    <w:p w14:paraId="48552A66" w14:textId="77777777" w:rsidR="00AC0948" w:rsidRDefault="00AC0948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5520" w:type="dxa"/>
        <w:tblInd w:w="93" w:type="dxa"/>
        <w:tblLook w:val="04A0" w:firstRow="1" w:lastRow="0" w:firstColumn="1" w:lastColumn="0" w:noHBand="0" w:noVBand="1"/>
      </w:tblPr>
      <w:tblGrid>
        <w:gridCol w:w="2340"/>
        <w:gridCol w:w="1900"/>
        <w:gridCol w:w="1280"/>
      </w:tblGrid>
      <w:tr w:rsidR="00E355CB" w:rsidRPr="00E355CB" w14:paraId="1679E9B5" w14:textId="77777777" w:rsidTr="00E355CB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B21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ROOT_INST_CODE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8F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机构编码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EC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1973DFD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853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BUSI_TYPE_CODE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A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业务种类编码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114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28BF1AF2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BEB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 MERCHANT_NO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E7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商户号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0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09B918C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748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ACCOUNT_NO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F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C21A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7F8B542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F5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E7A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A0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7C0CF1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C3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PAY_TYPE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D5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付款类型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C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AE1BCA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EF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SETTLE_CYCLE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301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结算周期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9A3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CEF569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42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T_N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16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T+n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BD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BD0D8F9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E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6CD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56E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66B177B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A87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ACTUAL_SETTLE_DAY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C4AD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实际结算日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01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59B8555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F0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73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2E5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3E9B85A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91A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2C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记录创建时间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828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  <w:tr w:rsidR="00E355CB" w:rsidRPr="00E355CB" w14:paraId="41617EF8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299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UPDATED_TIME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7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记录更新时间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EEA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</w:tr>
    </w:tbl>
    <w:p w14:paraId="47823505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39D24077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68405E5E" w14:textId="77777777" w:rsidR="00505334" w:rsidRPr="00505334" w:rsidRDefault="00505334" w:rsidP="00505334">
      <w:pPr>
        <w:ind w:firstLineChars="600" w:firstLine="1260"/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 xml:space="preserve">Map&lt;String, Object&gt; map = new </w:t>
      </w:r>
      <w:proofErr w:type="spellStart"/>
      <w:r w:rsidRPr="00505334">
        <w:rPr>
          <w:rFonts w:ascii="宋体" w:hAnsi="宋体" w:cs="宋体"/>
          <w:shd w:val="clear" w:color="050000" w:fill="auto"/>
        </w:rPr>
        <w:t>HashMap</w:t>
      </w:r>
      <w:proofErr w:type="spellEnd"/>
      <w:r w:rsidRPr="00505334">
        <w:rPr>
          <w:rFonts w:ascii="宋体" w:hAnsi="宋体" w:cs="宋体"/>
          <w:shd w:val="clear" w:color="050000" w:fill="auto"/>
        </w:rPr>
        <w:t>&lt;</w:t>
      </w:r>
      <w:proofErr w:type="gramStart"/>
      <w:r w:rsidRPr="00505334">
        <w:rPr>
          <w:rFonts w:ascii="宋体" w:hAnsi="宋体" w:cs="宋体"/>
          <w:shd w:val="clear" w:color="050000" w:fill="auto"/>
        </w:rPr>
        <w:t>&gt;(</w:t>
      </w:r>
      <w:proofErr w:type="gramEnd"/>
      <w:r w:rsidRPr="00505334">
        <w:rPr>
          <w:rFonts w:ascii="宋体" w:hAnsi="宋体" w:cs="宋体"/>
          <w:shd w:val="clear" w:color="050000" w:fill="auto"/>
        </w:rPr>
        <w:t>);</w:t>
      </w:r>
    </w:p>
    <w:p w14:paraId="08712CEB" w14:textId="4B55A73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proofErr w:type="spellStart"/>
      <w:r w:rsidRPr="00505334">
        <w:rPr>
          <w:rFonts w:ascii="宋体" w:hAnsi="宋体" w:cs="宋体"/>
          <w:shd w:val="clear" w:color="050000" w:fill="auto"/>
        </w:rPr>
        <w:t>map.put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("size", </w:t>
      </w:r>
      <w:proofErr w:type="spellStart"/>
      <w:r w:rsidRPr="00505334">
        <w:rPr>
          <w:rFonts w:ascii="宋体" w:hAnsi="宋体" w:cs="宋体"/>
          <w:shd w:val="clear" w:color="050000" w:fill="auto"/>
        </w:rPr>
        <w:t>extListSize</w:t>
      </w:r>
      <w:proofErr w:type="spellEnd"/>
      <w:r w:rsidRPr="00505334">
        <w:rPr>
          <w:rFonts w:ascii="宋体" w:hAnsi="宋体" w:cs="宋体"/>
          <w:shd w:val="clear" w:color="050000" w:fill="auto"/>
        </w:rPr>
        <w:t>);</w:t>
      </w:r>
      <w:r>
        <w:rPr>
          <w:rFonts w:ascii="宋体" w:hAnsi="宋体" w:cs="宋体" w:hint="eastAsia"/>
          <w:shd w:val="clear" w:color="050000" w:fill="auto"/>
        </w:rPr>
        <w:t>交易流水数量</w:t>
      </w:r>
    </w:p>
    <w:p w14:paraId="78D4F501" w14:textId="55D3F949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proofErr w:type="spellStart"/>
      <w:r w:rsidRPr="00505334">
        <w:rPr>
          <w:rFonts w:ascii="宋体" w:hAnsi="宋体" w:cs="宋体"/>
          <w:shd w:val="clear" w:color="050000" w:fill="auto"/>
        </w:rPr>
        <w:t>map.put</w:t>
      </w:r>
      <w:proofErr w:type="spellEnd"/>
      <w:r w:rsidRPr="00505334">
        <w:rPr>
          <w:rFonts w:ascii="宋体" w:hAnsi="宋体" w:cs="宋体"/>
          <w:shd w:val="clear" w:color="050000" w:fill="auto"/>
        </w:rPr>
        <w:t>("</w:t>
      </w:r>
      <w:proofErr w:type="spellStart"/>
      <w:r w:rsidRPr="00505334">
        <w:rPr>
          <w:rFonts w:ascii="宋体" w:hAnsi="宋体" w:cs="宋体"/>
          <w:shd w:val="clear" w:color="050000" w:fill="auto"/>
        </w:rPr>
        <w:t>objs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", </w:t>
      </w:r>
      <w:proofErr w:type="spellStart"/>
      <w:r w:rsidRPr="00505334">
        <w:rPr>
          <w:rFonts w:ascii="宋体" w:hAnsi="宋体" w:cs="宋体"/>
          <w:shd w:val="clear" w:color="050000" w:fill="auto"/>
        </w:rPr>
        <w:t>extList</w:t>
      </w:r>
      <w:proofErr w:type="spellEnd"/>
      <w:r w:rsidRPr="00505334">
        <w:rPr>
          <w:rFonts w:ascii="宋体" w:hAnsi="宋体" w:cs="宋体"/>
          <w:shd w:val="clear" w:color="050000" w:fill="auto"/>
        </w:rPr>
        <w:t>);</w:t>
      </w:r>
      <w:r>
        <w:rPr>
          <w:rFonts w:ascii="宋体" w:hAnsi="宋体" w:cs="宋体" w:hint="eastAsia"/>
          <w:shd w:val="clear" w:color="050000" w:fill="auto"/>
        </w:rPr>
        <w:t>交易流水集合</w:t>
      </w:r>
    </w:p>
    <w:p w14:paraId="400F41C2" w14:textId="0096D2B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 xml:space="preserve">            </w:t>
      </w:r>
      <w:proofErr w:type="spellStart"/>
      <w:r>
        <w:rPr>
          <w:rFonts w:ascii="宋体" w:hAnsi="宋体" w:cs="宋体" w:hint="eastAsia"/>
          <w:shd w:val="clear" w:color="050000" w:fill="auto"/>
        </w:rPr>
        <w:t>map.put</w:t>
      </w:r>
      <w:proofErr w:type="spellEnd"/>
      <w:r>
        <w:rPr>
          <w:rFonts w:ascii="宋体" w:hAnsi="宋体" w:cs="宋体" w:hint="eastAsia"/>
          <w:shd w:val="clear" w:color="050000" w:fill="auto"/>
        </w:rPr>
        <w:t>(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ascii="宋体" w:hAnsi="宋体" w:cs="宋体" w:hint="eastAsia"/>
          <w:shd w:val="clear" w:color="050000" w:fill="auto"/>
        </w:rPr>
        <w:t>register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 w:hint="eastAsia"/>
          <w:shd w:val="clear" w:color="050000" w:fill="auto"/>
        </w:rPr>
        <w:t>,</w:t>
      </w:r>
      <w:proofErr w:type="spellStart"/>
      <w:r>
        <w:rPr>
          <w:rFonts w:ascii="宋体" w:hAnsi="宋体" w:cs="宋体" w:hint="eastAsia"/>
          <w:shd w:val="clear" w:color="050000" w:fill="auto"/>
        </w:rPr>
        <w:t>pojo</w:t>
      </w:r>
      <w:proofErr w:type="spellEnd"/>
      <w:r>
        <w:rPr>
          <w:rFonts w:ascii="宋体" w:hAnsi="宋体" w:cs="宋体" w:hint="eastAsia"/>
          <w:shd w:val="clear" w:color="050000" w:fill="auto"/>
        </w:rPr>
        <w:t>);</w:t>
      </w:r>
      <w:r w:rsidR="00FC557F" w:rsidRPr="00FC557F">
        <w:rPr>
          <w:rFonts w:ascii="宋体" w:hAnsi="宋体" w:cs="宋体" w:hint="eastAsia"/>
          <w:shd w:val="clear" w:color="050000" w:fill="auto"/>
        </w:rPr>
        <w:t xml:space="preserve"> </w:t>
      </w:r>
      <w:r w:rsidR="00FC557F">
        <w:rPr>
          <w:rFonts w:ascii="宋体" w:hAnsi="宋体" w:cs="宋体" w:hint="eastAsia"/>
          <w:shd w:val="clear" w:color="050000" w:fill="auto"/>
        </w:rPr>
        <w:t>登记簿错误记录</w:t>
      </w:r>
      <w:r w:rsidR="00E87627">
        <w:rPr>
          <w:rFonts w:ascii="宋体" w:hAnsi="宋体" w:cs="宋体" w:hint="eastAsia"/>
          <w:shd w:val="clear" w:color="050000" w:fill="auto"/>
        </w:rPr>
        <w:t>POJO</w:t>
      </w:r>
    </w:p>
    <w:p w14:paraId="644F252F" w14:textId="1CC82C10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 xml:space="preserve">    </w:t>
      </w:r>
      <w:proofErr w:type="spellStart"/>
      <w:r w:rsidRPr="00505334">
        <w:rPr>
          <w:rFonts w:ascii="宋体" w:hAnsi="宋体" w:cs="宋体"/>
          <w:shd w:val="clear" w:color="050000" w:fill="auto"/>
        </w:rPr>
        <w:t>JSONObject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 </w:t>
      </w:r>
      <w:proofErr w:type="spellStart"/>
      <w:r w:rsidRPr="00505334">
        <w:rPr>
          <w:rFonts w:ascii="宋体" w:hAnsi="宋体" w:cs="宋体"/>
          <w:shd w:val="clear" w:color="050000" w:fill="auto"/>
        </w:rPr>
        <w:t>jsonArray</w:t>
      </w:r>
      <w:proofErr w:type="spellEnd"/>
      <w:r w:rsidRPr="00505334">
        <w:rPr>
          <w:rFonts w:ascii="宋体" w:hAnsi="宋体" w:cs="宋体"/>
          <w:shd w:val="clear" w:color="050000" w:fill="auto"/>
        </w:rPr>
        <w:t xml:space="preserve"> = </w:t>
      </w:r>
      <w:proofErr w:type="spellStart"/>
      <w:r w:rsidRPr="00505334">
        <w:rPr>
          <w:rFonts w:ascii="宋体" w:hAnsi="宋体" w:cs="宋体"/>
          <w:shd w:val="clear" w:color="050000" w:fill="auto"/>
        </w:rPr>
        <w:t>JSONObject.fromObject</w:t>
      </w:r>
      <w:proofErr w:type="spellEnd"/>
      <w:r w:rsidRPr="00505334">
        <w:rPr>
          <w:rFonts w:ascii="宋体" w:hAnsi="宋体" w:cs="宋体"/>
          <w:shd w:val="clear" w:color="050000" w:fill="auto"/>
        </w:rPr>
        <w:t>(map);</w:t>
      </w:r>
    </w:p>
    <w:p w14:paraId="36EAED37" w14:textId="77777777" w:rsid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</w:p>
    <w:p w14:paraId="7384D2CA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03FC435F" w14:textId="2E223561" w:rsidR="00026F88" w:rsidRDefault="00026F88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 w:hint="eastAsia"/>
          <w:color w:val="000000"/>
          <w:sz w:val="28"/>
        </w:rPr>
        <w:t>分录规则编码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220"/>
        <w:gridCol w:w="1160"/>
        <w:gridCol w:w="4620"/>
      </w:tblGrid>
      <w:tr w:rsidR="007666CA" w:rsidRPr="007666CA" w14:paraId="432A48D1" w14:textId="77777777" w:rsidTr="007666CA">
        <w:trPr>
          <w:trHeight w:val="2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8F232E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E96E430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DBCE85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(实时代收)充值汇入</w:t>
            </w:r>
          </w:p>
        </w:tc>
      </w:tr>
      <w:tr w:rsidR="007666CA" w:rsidRPr="007666CA" w14:paraId="6AC66D6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838536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3E3F88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BC1F45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7666CA" w:rsidRPr="007666CA" w14:paraId="771A27D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96058D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03E22E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ACEB59D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(代收)充值汇入</w:t>
            </w:r>
          </w:p>
        </w:tc>
      </w:tr>
      <w:tr w:rsidR="007666CA" w:rsidRPr="007666CA" w14:paraId="1E8E641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17855B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07C9D0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79FF533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7666CA" w:rsidRPr="007666CA" w14:paraId="65F6E220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7A2B9E5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18C2637B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46F1EA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(代付)代付提现汇出</w:t>
            </w:r>
          </w:p>
        </w:tc>
      </w:tr>
      <w:tr w:rsidR="007666CA" w:rsidRPr="007666CA" w14:paraId="6A03C05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B4DC529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191801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45EB2BF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7666CA" w:rsidRPr="007666CA" w14:paraId="1129E05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CF67B5C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6E7434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710CBFE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(充值)充值汇入</w:t>
            </w:r>
          </w:p>
        </w:tc>
      </w:tr>
      <w:tr w:rsidR="007666CA" w:rsidRPr="007666CA" w14:paraId="4725B21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E90866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59820A7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CD875A2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7666CA" w:rsidRPr="007666CA" w14:paraId="2C53C503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C2E58A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690BC3E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367487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(提现)代付提现汇出</w:t>
            </w:r>
          </w:p>
        </w:tc>
      </w:tr>
      <w:tr w:rsidR="007666CA" w:rsidRPr="007666CA" w14:paraId="6A24627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24B9DE6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F5016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0995045C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DFF"/>
            <w:noWrap/>
            <w:vAlign w:val="bottom"/>
            <w:hideMark/>
          </w:tcPr>
          <w:p w14:paraId="34D4FE1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7666CA" w:rsidRPr="007666CA" w14:paraId="1009E179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0E24C3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492C3C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D6D956B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(实时代收)其他应收-机构</w:t>
            </w:r>
          </w:p>
        </w:tc>
      </w:tr>
      <w:tr w:rsidR="007666CA" w:rsidRPr="007666CA" w14:paraId="4C9F18A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61B89E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985CCB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D0C517E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(实时代收)备付金-机构-协议-渠道</w:t>
            </w:r>
          </w:p>
        </w:tc>
      </w:tr>
      <w:tr w:rsidR="007666CA" w:rsidRPr="007666CA" w14:paraId="4DE8704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E819C4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D543E6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3EBF37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(信用消费)待清算</w:t>
            </w:r>
          </w:p>
        </w:tc>
      </w:tr>
      <w:tr w:rsidR="007666CA" w:rsidRPr="007666CA" w14:paraId="44B1943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9282F4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AAAEA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FFC14A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(信用消费)商户</w:t>
            </w:r>
          </w:p>
        </w:tc>
      </w:tr>
      <w:tr w:rsidR="007666CA" w:rsidRPr="007666CA" w14:paraId="16A9C602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B90401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7F6EBE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6C5A07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(储蓄消费)待清算</w:t>
            </w:r>
          </w:p>
        </w:tc>
      </w:tr>
      <w:tr w:rsidR="007666CA" w:rsidRPr="007666CA" w14:paraId="6C80CEB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1DE6D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82E5F3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6086E6A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(储蓄消费)商户</w:t>
            </w:r>
          </w:p>
        </w:tc>
      </w:tr>
      <w:tr w:rsidR="007666CA" w:rsidRPr="007666CA" w14:paraId="0B2CFB1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48840F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A320E6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D5EDC10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(代收)其他应收-机构</w:t>
            </w:r>
          </w:p>
        </w:tc>
      </w:tr>
      <w:tr w:rsidR="007666CA" w:rsidRPr="007666CA" w14:paraId="1603FBE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7A9CB2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7E314D9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DA38A7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(代收)备付金-机构-协议-渠道</w:t>
            </w:r>
          </w:p>
        </w:tc>
      </w:tr>
      <w:tr w:rsidR="007666CA" w:rsidRPr="007666CA" w14:paraId="4D31737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1E4A73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BF09778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7EF94E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(代付)其他应付-机构</w:t>
            </w:r>
          </w:p>
        </w:tc>
      </w:tr>
      <w:tr w:rsidR="007666CA" w:rsidRPr="007666CA" w14:paraId="4BAEC4F9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D27392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4C86B5A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7CB41F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(代付)备付金-机构-协议-渠道</w:t>
            </w:r>
          </w:p>
        </w:tc>
      </w:tr>
      <w:tr w:rsidR="007666CA" w:rsidRPr="007666CA" w14:paraId="1E3A834F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C7644B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E5F50F0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9B0C9CC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(充值)其他应收-机构</w:t>
            </w:r>
          </w:p>
        </w:tc>
      </w:tr>
      <w:tr w:rsidR="007666CA" w:rsidRPr="007666CA" w14:paraId="094A677E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CC2C4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4CAF9E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9E10A06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(充值)备付金-机构-协议-渠道</w:t>
            </w:r>
          </w:p>
        </w:tc>
      </w:tr>
      <w:tr w:rsidR="007666CA" w:rsidRPr="007666CA" w14:paraId="427BC1B7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671020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86865D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816EC8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(提现)其他应付-机构</w:t>
            </w:r>
          </w:p>
        </w:tc>
      </w:tr>
      <w:tr w:rsidR="007666CA" w:rsidRPr="007666CA" w14:paraId="29C128D0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0C373CE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F6016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53E7603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8421234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(提现)备付金-机构-协议-渠道</w:t>
            </w:r>
          </w:p>
        </w:tc>
      </w:tr>
      <w:tr w:rsidR="007666CA" w:rsidRPr="007666CA" w14:paraId="22163C38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24777D2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ACC9F5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7097D3C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(代收差错)其他应收-机构</w:t>
            </w:r>
          </w:p>
        </w:tc>
      </w:tr>
      <w:tr w:rsidR="007666CA" w:rsidRPr="007666CA" w14:paraId="0F4F0601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A10E68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5683C4F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ADE5AD3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(代收差错)借方挂账</w:t>
            </w:r>
          </w:p>
        </w:tc>
      </w:tr>
      <w:tr w:rsidR="007666CA" w:rsidRPr="007666CA" w14:paraId="3CD4FCDD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5A6146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F6A7F0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398ED5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(代付差错)其他应付-机构</w:t>
            </w:r>
          </w:p>
        </w:tc>
      </w:tr>
      <w:tr w:rsidR="007666CA" w:rsidRPr="007666CA" w14:paraId="09C3A621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1F58C3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411035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BB99631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(代付差错)贷方挂账</w:t>
            </w:r>
          </w:p>
        </w:tc>
      </w:tr>
      <w:tr w:rsidR="007666CA" w:rsidRPr="007666CA" w14:paraId="3176D7BA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1C8E8AD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0393008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988000D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(提现差错)其他应付-机构</w:t>
            </w:r>
          </w:p>
        </w:tc>
      </w:tr>
      <w:tr w:rsidR="007666CA" w:rsidRPr="007666CA" w14:paraId="043C9A52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73ECEB7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F6116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7F8D1BA4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36A689F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(提现差错)贷方挂账</w:t>
            </w:r>
          </w:p>
        </w:tc>
      </w:tr>
      <w:tr w:rsidR="007666CA" w:rsidRPr="007666CA" w14:paraId="2161A995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6ECBF1E1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F30263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210B2FF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453BC782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转入(单边+)(实时，不参加平衡检查)</w:t>
            </w:r>
          </w:p>
        </w:tc>
      </w:tr>
      <w:tr w:rsidR="007666CA" w:rsidRPr="007666CA" w14:paraId="1AAB1242" w14:textId="77777777" w:rsidTr="007666CA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5C2F3C96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F30283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1B34401A" w14:textId="77777777" w:rsidR="007666CA" w:rsidRPr="007666CA" w:rsidRDefault="007666CA" w:rsidP="007666CA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F6"/>
            <w:noWrap/>
            <w:vAlign w:val="bottom"/>
            <w:hideMark/>
          </w:tcPr>
          <w:p w14:paraId="3E8BF7B8" w14:textId="77777777" w:rsidR="007666CA" w:rsidRPr="007666CA" w:rsidRDefault="007666CA" w:rsidP="007666C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66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转出(单边-)(实时，不参加平衡检查)</w:t>
            </w:r>
          </w:p>
        </w:tc>
      </w:tr>
    </w:tbl>
    <w:p w14:paraId="7213ECD4" w14:textId="5ACA4DEB" w:rsidR="002F21C3" w:rsidRDefault="00DD35B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/>
          <w:color w:val="000000"/>
          <w:sz w:val="28"/>
        </w:rPr>
        <w:t>注：</w:t>
      </w:r>
      <w:r w:rsidR="00417F05">
        <w:rPr>
          <w:rFonts w:ascii="Consolas" w:eastAsiaTheme="minorEastAsia" w:hAnsi="Consolas"/>
          <w:color w:val="000000"/>
          <w:sz w:val="28"/>
        </w:rPr>
        <w:t>订单退款记账用</w:t>
      </w:r>
      <w:r w:rsidR="00417F05">
        <w:rPr>
          <w:rFonts w:ascii="Consolas" w:eastAsiaTheme="minorEastAsia" w:hAnsi="Consolas"/>
          <w:color w:val="000000"/>
          <w:sz w:val="28"/>
        </w:rPr>
        <w:t>F30283</w:t>
      </w:r>
    </w:p>
    <w:p w14:paraId="1E1C0A96" w14:textId="65846AFE" w:rsidR="00417F05" w:rsidRPr="007666CA" w:rsidRDefault="00417F05" w:rsidP="00417F05">
      <w:pPr>
        <w:ind w:left="420"/>
        <w:jc w:val="left"/>
        <w:rPr>
          <w:rFonts w:ascii="Consolas" w:eastAsiaTheme="minorEastAsia" w:hAnsi="Consolas"/>
          <w:color w:val="000000"/>
          <w:sz w:val="28"/>
        </w:rPr>
      </w:pPr>
      <w:bookmarkStart w:id="0" w:name="_GoBack"/>
      <w:r>
        <w:rPr>
          <w:rFonts w:ascii="Consolas" w:eastAsiaTheme="minorEastAsia" w:hAnsi="Consolas"/>
          <w:color w:val="000000"/>
          <w:sz w:val="28"/>
        </w:rPr>
        <w:t>退票记账</w:t>
      </w:r>
      <w:bookmarkEnd w:id="0"/>
      <w:r>
        <w:rPr>
          <w:rFonts w:ascii="Consolas" w:eastAsiaTheme="minorEastAsia" w:hAnsi="Consolas"/>
          <w:color w:val="000000"/>
          <w:sz w:val="28"/>
        </w:rPr>
        <w:t>用</w:t>
      </w:r>
      <w:r>
        <w:rPr>
          <w:rFonts w:ascii="Consolas" w:eastAsiaTheme="minorEastAsia" w:hAnsi="Consolas"/>
          <w:color w:val="000000"/>
          <w:sz w:val="28"/>
        </w:rPr>
        <w:t>F30263</w:t>
      </w:r>
    </w:p>
    <w:p w14:paraId="26FD5D5B" w14:textId="77777777" w:rsidR="00B56BBE" w:rsidRDefault="00B56BBE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1E62CFE5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  <w:proofErr w:type="spellStart"/>
      <w:r>
        <w:rPr>
          <w:rFonts w:ascii="Consolas" w:eastAsiaTheme="minorEastAsia" w:hAnsi="Consolas"/>
          <w:color w:val="000000"/>
          <w:sz w:val="28"/>
        </w:rPr>
        <w:t>M</w:t>
      </w:r>
      <w:r>
        <w:rPr>
          <w:rFonts w:ascii="Consolas" w:eastAsiaTheme="minorEastAsia" w:hAnsi="Consolas" w:hint="eastAsia"/>
          <w:color w:val="000000"/>
          <w:sz w:val="28"/>
        </w:rPr>
        <w:t>q</w:t>
      </w:r>
      <w:proofErr w:type="spellEnd"/>
      <w:r>
        <w:rPr>
          <w:rFonts w:ascii="Consolas" w:eastAsiaTheme="minorEastAsia" w:hAnsi="Consolas" w:hint="eastAsia"/>
          <w:color w:val="000000"/>
          <w:sz w:val="28"/>
        </w:rPr>
        <w:t>发送端配置</w:t>
      </w:r>
    </w:p>
    <w:p w14:paraId="3576CA14" w14:textId="77777777" w:rsidR="00406A26" w:rsidRPr="0030260A" w:rsidRDefault="00406A26" w:rsidP="00406A26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t>发送消息</w:t>
      </w:r>
      <w:r w:rsidRPr="0030260A">
        <w:rPr>
          <w:rFonts w:hint="eastAsia"/>
          <w:sz w:val="36"/>
          <w:szCs w:val="36"/>
        </w:rPr>
        <w:t>：采用调用</w:t>
      </w:r>
      <w:proofErr w:type="spellStart"/>
      <w:r w:rsidRPr="0030260A">
        <w:rPr>
          <w:rFonts w:hint="eastAsia"/>
          <w:sz w:val="36"/>
          <w:szCs w:val="36"/>
        </w:rPr>
        <w:t>dubbo</w:t>
      </w:r>
      <w:proofErr w:type="spellEnd"/>
      <w:r w:rsidRPr="0030260A">
        <w:rPr>
          <w:rFonts w:hint="eastAsia"/>
          <w:sz w:val="36"/>
          <w:szCs w:val="36"/>
        </w:rPr>
        <w:t>接口方式发送</w:t>
      </w:r>
    </w:p>
    <w:p w14:paraId="293330D7" w14:textId="77777777" w:rsidR="00406A26" w:rsidRDefault="00406A26" w:rsidP="00406A26">
      <w:r>
        <w:rPr>
          <w:rFonts w:hint="eastAsia"/>
        </w:rPr>
        <w:t>1</w:t>
      </w:r>
      <w:r>
        <w:rPr>
          <w:rFonts w:hint="eastAsia"/>
        </w:rPr>
        <w:t>，发送单条队列消息</w:t>
      </w:r>
    </w:p>
    <w:p w14:paraId="2BE57E33" w14:textId="77777777" w:rsidR="00406A26" w:rsidRDefault="00406A26" w:rsidP="00406A26">
      <w:r>
        <w:rPr>
          <w:rFonts w:hint="eastAsia"/>
        </w:rPr>
        <w:t>接口名称：</w:t>
      </w:r>
    </w:p>
    <w:p w14:paraId="1E27390E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>Public</w:t>
      </w:r>
      <w:r w:rsidRPr="0011096F">
        <w:rPr>
          <w:rFonts w:hint="eastAsia"/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ReturnObject</w:t>
      </w:r>
      <w:proofErr w:type="spellEnd"/>
      <w:r w:rsidRPr="0011096F">
        <w:rPr>
          <w:sz w:val="28"/>
          <w:szCs w:val="28"/>
        </w:rPr>
        <w:t xml:space="preserve"> </w:t>
      </w:r>
      <w:proofErr w:type="spellStart"/>
      <w:proofErr w:type="gramStart"/>
      <w:r w:rsidRPr="0011096F">
        <w:rPr>
          <w:sz w:val="28"/>
          <w:szCs w:val="28"/>
        </w:rPr>
        <w:t>sendQueueSingle</w:t>
      </w:r>
      <w:proofErr w:type="spellEnd"/>
      <w:r w:rsidRPr="0011096F">
        <w:rPr>
          <w:sz w:val="28"/>
          <w:szCs w:val="28"/>
        </w:rPr>
        <w:t>(</w:t>
      </w:r>
      <w:proofErr w:type="gramEnd"/>
      <w:r w:rsidRPr="0011096F">
        <w:rPr>
          <w:sz w:val="28"/>
          <w:szCs w:val="28"/>
        </w:rPr>
        <w:t>String</w:t>
      </w:r>
      <w:r w:rsidRPr="0011096F">
        <w:rPr>
          <w:rFonts w:hint="eastAsia"/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mqkey,String</w:t>
      </w:r>
      <w:proofErr w:type="spellEnd"/>
      <w:r w:rsidRPr="0011096F">
        <w:rPr>
          <w:sz w:val="28"/>
          <w:szCs w:val="28"/>
        </w:rPr>
        <w:t xml:space="preserve"> </w:t>
      </w:r>
      <w:proofErr w:type="spellStart"/>
      <w:r w:rsidRPr="0011096F">
        <w:rPr>
          <w:sz w:val="28"/>
          <w:szCs w:val="28"/>
        </w:rPr>
        <w:t>messageInfo</w:t>
      </w:r>
      <w:proofErr w:type="spellEnd"/>
      <w:r w:rsidRPr="0011096F">
        <w:rPr>
          <w:sz w:val="28"/>
          <w:szCs w:val="28"/>
        </w:rPr>
        <w:t>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4CBC2B30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1C48F59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35C6EACA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69D1B2D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CC5E8B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3F7DD12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58CDBE1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802CBB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4E4E881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A55B234" w14:textId="77777777" w:rsidTr="00416334">
        <w:tc>
          <w:tcPr>
            <w:tcW w:w="1418" w:type="dxa"/>
            <w:vAlign w:val="center"/>
          </w:tcPr>
          <w:p w14:paraId="2B2A0F77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07A0180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23C6AF8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84929A9" w14:textId="77777777" w:rsidR="00406A26" w:rsidRDefault="00406A26" w:rsidP="00416334"/>
        </w:tc>
        <w:tc>
          <w:tcPr>
            <w:tcW w:w="993" w:type="dxa"/>
            <w:vAlign w:val="center"/>
          </w:tcPr>
          <w:p w14:paraId="49CFFAC8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AD4A1F3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3D61DB2B" w14:textId="77777777" w:rsidTr="00416334">
        <w:tc>
          <w:tcPr>
            <w:tcW w:w="1418" w:type="dxa"/>
            <w:vAlign w:val="center"/>
          </w:tcPr>
          <w:p w14:paraId="24A2674F" w14:textId="77777777" w:rsidR="00406A26" w:rsidRDefault="00406A26" w:rsidP="00416334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0562033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1C2118D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3CC29FC3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177C366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A8FE57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6E21E685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7304C9FE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5957DB8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683955D4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19C6006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5C0AFF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2CF240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649CEE0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7363869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4C2FFE3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4C78D91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A6E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37562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95E1FE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6AFBEC6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DA886A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2541A149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1D53C58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F065100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DB2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B19729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3A4DE99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629E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3983698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0174204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8ED97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E62B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FFDD32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1799923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B6A7F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481898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8855EB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463954F1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07C698F" w14:textId="77777777" w:rsidR="00406A26" w:rsidRDefault="00406A26" w:rsidP="00406A2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，批量发送队列消息</w:t>
      </w:r>
    </w:p>
    <w:p w14:paraId="5FEA5BC7" w14:textId="77777777" w:rsidR="00406A26" w:rsidRDefault="00406A26" w:rsidP="00406A26">
      <w:r>
        <w:rPr>
          <w:rFonts w:hint="eastAsia"/>
        </w:rPr>
        <w:t>接口名称：</w:t>
      </w:r>
    </w:p>
    <w:p w14:paraId="3CCFD06A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 xml:space="preserve"> </w:t>
      </w:r>
      <w:r w:rsidRPr="0011096F">
        <w:t xml:space="preserve">  Public</w:t>
      </w:r>
      <w:r>
        <w:rPr>
          <w:rFonts w:hint="eastAsia"/>
        </w:rPr>
        <w:t xml:space="preserve"> </w:t>
      </w:r>
      <w:proofErr w:type="spellStart"/>
      <w:r w:rsidRPr="0011096F">
        <w:t>ReturnObject</w:t>
      </w:r>
      <w:proofErr w:type="spellEnd"/>
      <w:r w:rsidRPr="0011096F">
        <w:rPr>
          <w:rFonts w:hint="eastAsia"/>
        </w:rPr>
        <w:t xml:space="preserve"> </w:t>
      </w:r>
      <w:proofErr w:type="spellStart"/>
      <w:proofErr w:type="gramStart"/>
      <w:r w:rsidRPr="0011096F">
        <w:t>sendQueueBatch</w:t>
      </w:r>
      <w:proofErr w:type="spellEnd"/>
      <w:r>
        <w:rPr>
          <w:rFonts w:hint="eastAsia"/>
        </w:rPr>
        <w:t xml:space="preserve">  </w:t>
      </w:r>
      <w:r w:rsidRPr="0011096F">
        <w:t>(</w:t>
      </w:r>
      <w:proofErr w:type="gramEnd"/>
      <w:r w:rsidRPr="0011096F">
        <w:t>String</w:t>
      </w:r>
      <w:r w:rsidRPr="0011096F">
        <w:rPr>
          <w:rFonts w:hint="eastAsia"/>
        </w:rPr>
        <w:t xml:space="preserve"> </w:t>
      </w:r>
      <w:proofErr w:type="spellStart"/>
      <w:r w:rsidRPr="0011096F">
        <w:t>mqkey,List</w:t>
      </w:r>
      <w:proofErr w:type="spellEnd"/>
      <w:r w:rsidRPr="0011096F">
        <w:t xml:space="preserve">&lt;?&gt; </w:t>
      </w:r>
      <w:proofErr w:type="spellStart"/>
      <w:r w:rsidRPr="0011096F">
        <w:t>messageInfo</w:t>
      </w:r>
      <w:proofErr w:type="spellEnd"/>
      <w:r w:rsidRPr="0011096F">
        <w:t>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10920D85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B7B344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7475BB4B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4E1D6CD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59E5B04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5BA764E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3FD71A6F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A1DDB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675136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295756C4" w14:textId="77777777" w:rsidTr="00416334">
        <w:tc>
          <w:tcPr>
            <w:tcW w:w="1418" w:type="dxa"/>
            <w:vAlign w:val="center"/>
          </w:tcPr>
          <w:p w14:paraId="639F0F86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68237B7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3443903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F016D79" w14:textId="77777777" w:rsidR="00406A26" w:rsidRDefault="00406A26" w:rsidP="00416334"/>
        </w:tc>
        <w:tc>
          <w:tcPr>
            <w:tcW w:w="993" w:type="dxa"/>
            <w:vAlign w:val="center"/>
          </w:tcPr>
          <w:p w14:paraId="14D1715C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1F684F4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71772F49" w14:textId="77777777" w:rsidTr="00416334">
        <w:tc>
          <w:tcPr>
            <w:tcW w:w="1418" w:type="dxa"/>
            <w:vAlign w:val="center"/>
          </w:tcPr>
          <w:p w14:paraId="16A853AE" w14:textId="77777777" w:rsidR="00406A26" w:rsidRDefault="00406A26" w:rsidP="00416334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529EEFB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365EE71E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71D5471B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E15D5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6ACE26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045DEC7F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72AB3E6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2468A0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7322486D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C44214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CBC4B8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EAB15A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146A485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C65EC9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D319B5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088C612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715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AA6C8B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2B6DE1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17E40D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38A270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76076CB0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15E18A89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3E964A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784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2FC8A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431906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C7C875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060237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333D5B6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55D7C544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1E6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E6370C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ADABB3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344C665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1FE4D0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3DECFD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1B7A5F5" w14:textId="77777777" w:rsidR="00406A26" w:rsidRDefault="00406A26" w:rsidP="00406A26"/>
    <w:p w14:paraId="0D668332" w14:textId="77777777" w:rsidR="00406A26" w:rsidRDefault="00406A26" w:rsidP="00406A26"/>
    <w:p w14:paraId="30C3CAD0" w14:textId="77777777" w:rsidR="00406A26" w:rsidRDefault="00406A26" w:rsidP="00406A26"/>
    <w:p w14:paraId="6248697F" w14:textId="77777777" w:rsidR="00406A26" w:rsidRDefault="00406A26" w:rsidP="00406A26">
      <w:r>
        <w:rPr>
          <w:rFonts w:hint="eastAsia"/>
        </w:rPr>
        <w:t>3</w:t>
      </w:r>
      <w:r>
        <w:rPr>
          <w:rFonts w:hint="eastAsia"/>
        </w:rPr>
        <w:t>，发送单条主题消息</w:t>
      </w:r>
    </w:p>
    <w:p w14:paraId="0F042879" w14:textId="77777777" w:rsidR="00406A26" w:rsidRDefault="00406A26" w:rsidP="00406A26">
      <w:r>
        <w:rPr>
          <w:rFonts w:hint="eastAsia"/>
        </w:rPr>
        <w:t>接口名称：</w:t>
      </w:r>
    </w:p>
    <w:p w14:paraId="2D915CAF" w14:textId="77777777" w:rsidR="00406A26" w:rsidRDefault="00406A26" w:rsidP="00406A2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1096F">
        <w:t xml:space="preserve">   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sendTopicSingle</w:t>
      </w:r>
      <w:proofErr w:type="spellEnd"/>
      <w:r w:rsidRPr="0011096F">
        <w:t xml:space="preserve">(String </w:t>
      </w:r>
      <w:proofErr w:type="spellStart"/>
      <w:r w:rsidRPr="0011096F">
        <w:t>mqkey,String</w:t>
      </w:r>
      <w:proofErr w:type="spellEnd"/>
      <w:r w:rsidRPr="0011096F">
        <w:t xml:space="preserve"> </w:t>
      </w:r>
      <w:proofErr w:type="spellStart"/>
      <w:r w:rsidRPr="0011096F">
        <w:t>messageInfo</w:t>
      </w:r>
      <w:proofErr w:type="spellEnd"/>
      <w:r w:rsidRPr="0011096F">
        <w:t>);</w:t>
      </w:r>
    </w:p>
    <w:p w14:paraId="3C9D7E4A" w14:textId="77777777" w:rsidR="00406A26" w:rsidRPr="00DF55DF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6084A4B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102B92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073DE6E2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5BB0D5A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A00672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6C82A2C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6AAAA08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2EDE24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1B25767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B6AEDCF" w14:textId="77777777" w:rsidTr="00416334">
        <w:tc>
          <w:tcPr>
            <w:tcW w:w="1418" w:type="dxa"/>
            <w:vAlign w:val="center"/>
          </w:tcPr>
          <w:p w14:paraId="6CCF1C0E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607428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63432B4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2E09FD5" w14:textId="77777777" w:rsidR="00406A26" w:rsidRDefault="00406A26" w:rsidP="00416334"/>
        </w:tc>
        <w:tc>
          <w:tcPr>
            <w:tcW w:w="993" w:type="dxa"/>
            <w:vAlign w:val="center"/>
          </w:tcPr>
          <w:p w14:paraId="1E608214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776AE89E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F375931" w14:textId="77777777" w:rsidTr="00416334">
        <w:tc>
          <w:tcPr>
            <w:tcW w:w="1418" w:type="dxa"/>
            <w:vAlign w:val="center"/>
          </w:tcPr>
          <w:p w14:paraId="3031F425" w14:textId="77777777" w:rsidR="00406A26" w:rsidRDefault="00406A26" w:rsidP="00416334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14:paraId="076FF00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6C582C6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0DAC9941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18015A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19CC5721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19657C3A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994"/>
        <w:gridCol w:w="993"/>
        <w:gridCol w:w="994"/>
        <w:gridCol w:w="1840"/>
      </w:tblGrid>
      <w:tr w:rsidR="00406A26" w:rsidRPr="00190831" w14:paraId="0312D8D7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655B8539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36305675" w14:textId="77777777" w:rsidTr="008F562D">
        <w:tc>
          <w:tcPr>
            <w:tcW w:w="2268" w:type="dxa"/>
            <w:shd w:val="clear" w:color="auto" w:fill="8DB3E2" w:themeFill="text2" w:themeFillTint="66"/>
            <w:vAlign w:val="center"/>
          </w:tcPr>
          <w:p w14:paraId="0515709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28E464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72BCD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7684631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FD9FC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8B4410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3A15C18B" w14:textId="77777777" w:rsidTr="008F562D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8BF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A1344D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994" w:type="dxa"/>
            <w:vAlign w:val="center"/>
          </w:tcPr>
          <w:p w14:paraId="3043E7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3" w:type="dxa"/>
            <w:vAlign w:val="center"/>
          </w:tcPr>
          <w:p w14:paraId="381CE62B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7B6CA2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A76EFEC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4FDF06D4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123570DB" w14:textId="77777777" w:rsidTr="008F562D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B2C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C0C9E5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994" w:type="dxa"/>
            <w:vAlign w:val="center"/>
          </w:tcPr>
          <w:p w14:paraId="2B23054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14:paraId="798DA1C5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983F8E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66EFA26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771DEA" w14:textId="77777777" w:rsidTr="008F562D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7409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DB5180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994" w:type="dxa"/>
            <w:vAlign w:val="center"/>
          </w:tcPr>
          <w:p w14:paraId="7767891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14:paraId="5A038C00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51EC8D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190CE9EE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37C3544E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85F3F3" w14:textId="77777777" w:rsidR="00406A26" w:rsidRDefault="00406A26" w:rsidP="00406A26"/>
    <w:p w14:paraId="3CEC9349" w14:textId="77777777" w:rsidR="00406A26" w:rsidRDefault="00406A26" w:rsidP="00406A26"/>
    <w:p w14:paraId="5ADB2179" w14:textId="77777777" w:rsidR="00406A26" w:rsidRDefault="00406A26" w:rsidP="00406A26"/>
    <w:p w14:paraId="23A00383" w14:textId="77777777" w:rsidR="00406A26" w:rsidRDefault="00406A26" w:rsidP="00406A26">
      <w:r>
        <w:rPr>
          <w:rFonts w:hint="eastAsia"/>
        </w:rPr>
        <w:t>4</w:t>
      </w:r>
      <w:r>
        <w:rPr>
          <w:rFonts w:hint="eastAsia"/>
        </w:rPr>
        <w:t>，批量发送主题消息</w:t>
      </w:r>
    </w:p>
    <w:p w14:paraId="4CB3894A" w14:textId="77777777" w:rsidR="00406A26" w:rsidRPr="0011096F" w:rsidRDefault="00406A26" w:rsidP="00406A26">
      <w:r>
        <w:rPr>
          <w:rFonts w:hint="eastAsia"/>
        </w:rPr>
        <w:t>接口名称：</w:t>
      </w:r>
    </w:p>
    <w:p w14:paraId="1EA6A76A" w14:textId="77777777" w:rsidR="00406A26" w:rsidRPr="0011096F" w:rsidRDefault="00406A26" w:rsidP="00406A26">
      <w:r w:rsidRPr="0011096F">
        <w:t xml:space="preserve">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sendTopicBatch</w:t>
      </w:r>
      <w:proofErr w:type="spellEnd"/>
      <w:r w:rsidRPr="0011096F">
        <w:t xml:space="preserve">(String </w:t>
      </w:r>
      <w:proofErr w:type="spellStart"/>
      <w:r w:rsidRPr="0011096F">
        <w:t>mqkey</w:t>
      </w:r>
      <w:proofErr w:type="spellEnd"/>
      <w:r w:rsidRPr="0011096F">
        <w:t xml:space="preserve">, List&lt;String&gt; </w:t>
      </w:r>
      <w:proofErr w:type="spellStart"/>
      <w:r w:rsidRPr="0011096F">
        <w:t>messageInfo</w:t>
      </w:r>
      <w:proofErr w:type="spellEnd"/>
      <w:r w:rsidRPr="0011096F">
        <w:t>);</w:t>
      </w:r>
    </w:p>
    <w:p w14:paraId="7A714494" w14:textId="77777777" w:rsidR="00406A26" w:rsidRPr="009355CB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2AF2797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660CF02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130B068C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332B6A4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398222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1E62B9D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4C7F284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4538B26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B20593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40DFE099" w14:textId="77777777" w:rsidTr="00416334">
        <w:tc>
          <w:tcPr>
            <w:tcW w:w="1418" w:type="dxa"/>
            <w:vAlign w:val="center"/>
          </w:tcPr>
          <w:p w14:paraId="2906D67E" w14:textId="77777777" w:rsidR="00406A26" w:rsidRDefault="00406A26" w:rsidP="00416334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14:paraId="065F6B0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1598C6E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1144977" w14:textId="77777777" w:rsidR="00406A26" w:rsidRDefault="00406A26" w:rsidP="00416334"/>
        </w:tc>
        <w:tc>
          <w:tcPr>
            <w:tcW w:w="993" w:type="dxa"/>
            <w:vAlign w:val="center"/>
          </w:tcPr>
          <w:p w14:paraId="22532C21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6BD0B5EB" w14:textId="77777777" w:rsidR="00406A26" w:rsidRPr="00C3167E" w:rsidRDefault="00406A26" w:rsidP="00416334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601873A" w14:textId="77777777" w:rsidTr="00416334">
        <w:tc>
          <w:tcPr>
            <w:tcW w:w="1418" w:type="dxa"/>
            <w:vAlign w:val="center"/>
          </w:tcPr>
          <w:p w14:paraId="67B81A88" w14:textId="77777777" w:rsidR="00406A26" w:rsidRDefault="00406A26" w:rsidP="00416334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lastRenderedPageBreak/>
              <w:t>Info</w:t>
            </w:r>
            <w:proofErr w:type="spellEnd"/>
          </w:p>
        </w:tc>
        <w:tc>
          <w:tcPr>
            <w:tcW w:w="1559" w:type="dxa"/>
            <w:vAlign w:val="center"/>
          </w:tcPr>
          <w:p w14:paraId="1CDEC22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lastRenderedPageBreak/>
              <w:t>发送消息内容</w:t>
            </w:r>
          </w:p>
        </w:tc>
        <w:tc>
          <w:tcPr>
            <w:tcW w:w="1331" w:type="dxa"/>
            <w:vAlign w:val="center"/>
          </w:tcPr>
          <w:p w14:paraId="28CB177A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12507DD6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4F83E6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27ED015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</w:t>
            </w:r>
            <w:r>
              <w:rPr>
                <w:rFonts w:hint="eastAsia"/>
              </w:rPr>
              <w:lastRenderedPageBreak/>
              <w:t>串和对象</w:t>
            </w:r>
          </w:p>
        </w:tc>
      </w:tr>
    </w:tbl>
    <w:p w14:paraId="43AD8E7E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616852A3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74404A1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2DA5CC62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7A372D1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31C9276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CF8F9F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469AAC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36E0812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5DC6C5F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7D76591F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86CB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8A6069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1458B25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29BD9BE1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6A11C10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62735E2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94B011B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029383F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605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941866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41CE35A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EEDE4E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2773F89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71598C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408CEE4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0A2B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DA50E5A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402497B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6DC4B0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C370A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69440F6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72101F8" w14:textId="4FCE393D" w:rsidR="003E772C" w:rsidRP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 w:rsidR="00231139" w:rsidRPr="003E772C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sectPr w:rsidR="003E772C" w:rsidRPr="00406A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C6BB9" w14:textId="77777777" w:rsidR="00C54E4B" w:rsidRDefault="00C54E4B" w:rsidP="00F52561">
      <w:r>
        <w:separator/>
      </w:r>
    </w:p>
  </w:endnote>
  <w:endnote w:type="continuationSeparator" w:id="0">
    <w:p w14:paraId="2B16646A" w14:textId="77777777" w:rsidR="00C54E4B" w:rsidRDefault="00C54E4B" w:rsidP="00F5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7F0C0" w14:textId="77777777" w:rsidR="00C54E4B" w:rsidRDefault="00C54E4B" w:rsidP="00F52561">
      <w:r>
        <w:separator/>
      </w:r>
    </w:p>
  </w:footnote>
  <w:footnote w:type="continuationSeparator" w:id="0">
    <w:p w14:paraId="041D8AA2" w14:textId="77777777" w:rsidR="00C54E4B" w:rsidRDefault="00C54E4B" w:rsidP="00F5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abstractNum w:abstractNumId="4">
    <w:nsid w:val="1D0F003E"/>
    <w:multiLevelType w:val="hybridMultilevel"/>
    <w:tmpl w:val="19B209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5693"/>
    <w:rsid w:val="00022AA8"/>
    <w:rsid w:val="00026F88"/>
    <w:rsid w:val="00032AED"/>
    <w:rsid w:val="000C6975"/>
    <w:rsid w:val="00107AE1"/>
    <w:rsid w:val="00154FEB"/>
    <w:rsid w:val="00172A27"/>
    <w:rsid w:val="001F0ECD"/>
    <w:rsid w:val="00231139"/>
    <w:rsid w:val="00280977"/>
    <w:rsid w:val="002F21C3"/>
    <w:rsid w:val="003A4E9F"/>
    <w:rsid w:val="003E772C"/>
    <w:rsid w:val="00406A26"/>
    <w:rsid w:val="00417F05"/>
    <w:rsid w:val="00486E82"/>
    <w:rsid w:val="00505334"/>
    <w:rsid w:val="00592BAE"/>
    <w:rsid w:val="00593346"/>
    <w:rsid w:val="00602851"/>
    <w:rsid w:val="00663834"/>
    <w:rsid w:val="00726AE8"/>
    <w:rsid w:val="007666CA"/>
    <w:rsid w:val="007B63D9"/>
    <w:rsid w:val="007E1AD0"/>
    <w:rsid w:val="00802ED4"/>
    <w:rsid w:val="0083725B"/>
    <w:rsid w:val="00860230"/>
    <w:rsid w:val="008C47D0"/>
    <w:rsid w:val="008F562D"/>
    <w:rsid w:val="00921621"/>
    <w:rsid w:val="009240F9"/>
    <w:rsid w:val="00A66783"/>
    <w:rsid w:val="00AC0948"/>
    <w:rsid w:val="00B45971"/>
    <w:rsid w:val="00B56BBE"/>
    <w:rsid w:val="00B93A51"/>
    <w:rsid w:val="00BA716B"/>
    <w:rsid w:val="00C54E4B"/>
    <w:rsid w:val="00CB1F23"/>
    <w:rsid w:val="00CC4961"/>
    <w:rsid w:val="00D04EF3"/>
    <w:rsid w:val="00DC734F"/>
    <w:rsid w:val="00DD35B3"/>
    <w:rsid w:val="00DE2E8E"/>
    <w:rsid w:val="00E355CB"/>
    <w:rsid w:val="00E77233"/>
    <w:rsid w:val="00E87627"/>
    <w:rsid w:val="00EC3FF3"/>
    <w:rsid w:val="00ED2DC0"/>
    <w:rsid w:val="00F4711F"/>
    <w:rsid w:val="00F52561"/>
    <w:rsid w:val="00F54856"/>
    <w:rsid w:val="00F71139"/>
    <w:rsid w:val="00FC557F"/>
    <w:rsid w:val="011B2D5D"/>
    <w:rsid w:val="016966E0"/>
    <w:rsid w:val="02171CFC"/>
    <w:rsid w:val="023A5733"/>
    <w:rsid w:val="02567262"/>
    <w:rsid w:val="02840131"/>
    <w:rsid w:val="030F4492"/>
    <w:rsid w:val="036A38A7"/>
    <w:rsid w:val="03731FB8"/>
    <w:rsid w:val="038012CE"/>
    <w:rsid w:val="03B617A8"/>
    <w:rsid w:val="03CC5ECA"/>
    <w:rsid w:val="041C114C"/>
    <w:rsid w:val="044C1C9B"/>
    <w:rsid w:val="04A4232A"/>
    <w:rsid w:val="04C2515D"/>
    <w:rsid w:val="05C8248C"/>
    <w:rsid w:val="0663384D"/>
    <w:rsid w:val="06B24608"/>
    <w:rsid w:val="06C013A0"/>
    <w:rsid w:val="07E74A05"/>
    <w:rsid w:val="081A6159"/>
    <w:rsid w:val="08CF6F01"/>
    <w:rsid w:val="09367BAA"/>
    <w:rsid w:val="09B800EC"/>
    <w:rsid w:val="09D71932"/>
    <w:rsid w:val="0A3C1656"/>
    <w:rsid w:val="0A600591"/>
    <w:rsid w:val="0BA50C29"/>
    <w:rsid w:val="0C2C7C08"/>
    <w:rsid w:val="0C41432A"/>
    <w:rsid w:val="0D494B5D"/>
    <w:rsid w:val="0DD3123D"/>
    <w:rsid w:val="0E516288"/>
    <w:rsid w:val="0EB74D33"/>
    <w:rsid w:val="10352FA6"/>
    <w:rsid w:val="10453240"/>
    <w:rsid w:val="110000F0"/>
    <w:rsid w:val="12714ACF"/>
    <w:rsid w:val="12A61726"/>
    <w:rsid w:val="12C61FDA"/>
    <w:rsid w:val="14191607"/>
    <w:rsid w:val="1542236E"/>
    <w:rsid w:val="156051A2"/>
    <w:rsid w:val="158C3A67"/>
    <w:rsid w:val="16240763"/>
    <w:rsid w:val="16905894"/>
    <w:rsid w:val="16FD0446"/>
    <w:rsid w:val="17070550"/>
    <w:rsid w:val="175468D6"/>
    <w:rsid w:val="17D50129"/>
    <w:rsid w:val="184738E0"/>
    <w:rsid w:val="18DC2EDA"/>
    <w:rsid w:val="19744352"/>
    <w:rsid w:val="19E21103"/>
    <w:rsid w:val="1A460E27"/>
    <w:rsid w:val="1BF06C65"/>
    <w:rsid w:val="1CB65729"/>
    <w:rsid w:val="1D016AA2"/>
    <w:rsid w:val="1D207A4A"/>
    <w:rsid w:val="1D477216"/>
    <w:rsid w:val="1D823B78"/>
    <w:rsid w:val="1E36109D"/>
    <w:rsid w:val="1E476DB9"/>
    <w:rsid w:val="1E605764"/>
    <w:rsid w:val="1E803A9B"/>
    <w:rsid w:val="1F1B2614"/>
    <w:rsid w:val="1F5E7C06"/>
    <w:rsid w:val="20A13715"/>
    <w:rsid w:val="20B67E37"/>
    <w:rsid w:val="20D87472"/>
    <w:rsid w:val="20EB0691"/>
    <w:rsid w:val="213C7197"/>
    <w:rsid w:val="21D06385"/>
    <w:rsid w:val="21F046BC"/>
    <w:rsid w:val="225B3D6B"/>
    <w:rsid w:val="226755FF"/>
    <w:rsid w:val="23B1211E"/>
    <w:rsid w:val="23B1689B"/>
    <w:rsid w:val="23D07150"/>
    <w:rsid w:val="24657643"/>
    <w:rsid w:val="254F5042"/>
    <w:rsid w:val="25506347"/>
    <w:rsid w:val="25E0427B"/>
    <w:rsid w:val="264777D9"/>
    <w:rsid w:val="27066912"/>
    <w:rsid w:val="2709311A"/>
    <w:rsid w:val="27EA020A"/>
    <w:rsid w:val="27FF01AF"/>
    <w:rsid w:val="283B6D0F"/>
    <w:rsid w:val="288F0997"/>
    <w:rsid w:val="289A25AC"/>
    <w:rsid w:val="29564EDD"/>
    <w:rsid w:val="2A000BF9"/>
    <w:rsid w:val="2AEF2A80"/>
    <w:rsid w:val="2BAE1BB9"/>
    <w:rsid w:val="2C0F0959"/>
    <w:rsid w:val="2DA354EC"/>
    <w:rsid w:val="2E747DC3"/>
    <w:rsid w:val="2FAD77CC"/>
    <w:rsid w:val="302B1693"/>
    <w:rsid w:val="30C62B96"/>
    <w:rsid w:val="313169C2"/>
    <w:rsid w:val="314459E3"/>
    <w:rsid w:val="31EB1674"/>
    <w:rsid w:val="31F75486"/>
    <w:rsid w:val="321F2DC7"/>
    <w:rsid w:val="32422082"/>
    <w:rsid w:val="32D912FC"/>
    <w:rsid w:val="348722BC"/>
    <w:rsid w:val="352978C7"/>
    <w:rsid w:val="367252E0"/>
    <w:rsid w:val="36FC5244"/>
    <w:rsid w:val="37B90E7A"/>
    <w:rsid w:val="38173412"/>
    <w:rsid w:val="38242728"/>
    <w:rsid w:val="384C17DD"/>
    <w:rsid w:val="38957564"/>
    <w:rsid w:val="38961762"/>
    <w:rsid w:val="38D428CC"/>
    <w:rsid w:val="39607F31"/>
    <w:rsid w:val="39C9665C"/>
    <w:rsid w:val="3A382193"/>
    <w:rsid w:val="3BD31F34"/>
    <w:rsid w:val="3D3842C4"/>
    <w:rsid w:val="3DC73669"/>
    <w:rsid w:val="3DE5069A"/>
    <w:rsid w:val="3DFB0640"/>
    <w:rsid w:val="3F3E79D2"/>
    <w:rsid w:val="3F6D4C9E"/>
    <w:rsid w:val="408753EB"/>
    <w:rsid w:val="411D1161"/>
    <w:rsid w:val="418C2A9A"/>
    <w:rsid w:val="41E84978"/>
    <w:rsid w:val="421B5801"/>
    <w:rsid w:val="42521DD1"/>
    <w:rsid w:val="42EF48E0"/>
    <w:rsid w:val="431D412A"/>
    <w:rsid w:val="44BC28D1"/>
    <w:rsid w:val="44DB5385"/>
    <w:rsid w:val="45441531"/>
    <w:rsid w:val="458967A2"/>
    <w:rsid w:val="46AE0B03"/>
    <w:rsid w:val="46ED18ED"/>
    <w:rsid w:val="472F2356"/>
    <w:rsid w:val="47AB2FA4"/>
    <w:rsid w:val="47BB79BB"/>
    <w:rsid w:val="48686BDB"/>
    <w:rsid w:val="48B7695A"/>
    <w:rsid w:val="48D82712"/>
    <w:rsid w:val="49765A93"/>
    <w:rsid w:val="497B799C"/>
    <w:rsid w:val="49D1292A"/>
    <w:rsid w:val="4A0B180A"/>
    <w:rsid w:val="4A49386D"/>
    <w:rsid w:val="4B4C4394"/>
    <w:rsid w:val="4BB275BC"/>
    <w:rsid w:val="4CB9236D"/>
    <w:rsid w:val="4CF643D0"/>
    <w:rsid w:val="4D9642D9"/>
    <w:rsid w:val="4E455377"/>
    <w:rsid w:val="4E6558AB"/>
    <w:rsid w:val="4E8D0FEE"/>
    <w:rsid w:val="4FF727BF"/>
    <w:rsid w:val="509E4251"/>
    <w:rsid w:val="50C2318C"/>
    <w:rsid w:val="50E720C7"/>
    <w:rsid w:val="521A11BF"/>
    <w:rsid w:val="52360AEF"/>
    <w:rsid w:val="526B7CC5"/>
    <w:rsid w:val="52BD204D"/>
    <w:rsid w:val="536B5669"/>
    <w:rsid w:val="539E133B"/>
    <w:rsid w:val="54D371BA"/>
    <w:rsid w:val="5536145D"/>
    <w:rsid w:val="55365BD9"/>
    <w:rsid w:val="55774444"/>
    <w:rsid w:val="55B41D2B"/>
    <w:rsid w:val="55F35093"/>
    <w:rsid w:val="560B273A"/>
    <w:rsid w:val="56FE36BA"/>
    <w:rsid w:val="570E1063"/>
    <w:rsid w:val="57271C0D"/>
    <w:rsid w:val="574C52C4"/>
    <w:rsid w:val="57967CC2"/>
    <w:rsid w:val="579A2E45"/>
    <w:rsid w:val="57AF7567"/>
    <w:rsid w:val="58E24461"/>
    <w:rsid w:val="598E457A"/>
    <w:rsid w:val="5A130056"/>
    <w:rsid w:val="5A3D6C9C"/>
    <w:rsid w:val="5A6D3BE8"/>
    <w:rsid w:val="5AC01473"/>
    <w:rsid w:val="5AE65E30"/>
    <w:rsid w:val="5C381F5A"/>
    <w:rsid w:val="5C9003EA"/>
    <w:rsid w:val="5D2429F4"/>
    <w:rsid w:val="5D3F08D7"/>
    <w:rsid w:val="5DD3777C"/>
    <w:rsid w:val="5E5E5162"/>
    <w:rsid w:val="5E82081A"/>
    <w:rsid w:val="5EF81ADD"/>
    <w:rsid w:val="5FEB5BEE"/>
    <w:rsid w:val="614D672E"/>
    <w:rsid w:val="616C6FE3"/>
    <w:rsid w:val="620B3669"/>
    <w:rsid w:val="625C216F"/>
    <w:rsid w:val="625E1DEF"/>
    <w:rsid w:val="62767495"/>
    <w:rsid w:val="62B1767B"/>
    <w:rsid w:val="62C32E18"/>
    <w:rsid w:val="62D068AA"/>
    <w:rsid w:val="63806A4E"/>
    <w:rsid w:val="63E61C76"/>
    <w:rsid w:val="641301BB"/>
    <w:rsid w:val="65177DE9"/>
    <w:rsid w:val="65752381"/>
    <w:rsid w:val="65E01A30"/>
    <w:rsid w:val="694B1A4D"/>
    <w:rsid w:val="6A586707"/>
    <w:rsid w:val="6B4D7F19"/>
    <w:rsid w:val="6BD623FB"/>
    <w:rsid w:val="6C1E27F0"/>
    <w:rsid w:val="6C7D608C"/>
    <w:rsid w:val="6D0F33FD"/>
    <w:rsid w:val="6DFC1D81"/>
    <w:rsid w:val="6F14284D"/>
    <w:rsid w:val="6F9817A2"/>
    <w:rsid w:val="6F9E36AB"/>
    <w:rsid w:val="6FBE1B4E"/>
    <w:rsid w:val="700A07DC"/>
    <w:rsid w:val="70291091"/>
    <w:rsid w:val="709E2354"/>
    <w:rsid w:val="70BA6401"/>
    <w:rsid w:val="71660A98"/>
    <w:rsid w:val="72307267"/>
    <w:rsid w:val="726915C0"/>
    <w:rsid w:val="73042AC3"/>
    <w:rsid w:val="737F240C"/>
    <w:rsid w:val="73846894"/>
    <w:rsid w:val="73A225C1"/>
    <w:rsid w:val="7541206D"/>
    <w:rsid w:val="766146C3"/>
    <w:rsid w:val="77E05E39"/>
    <w:rsid w:val="77EF2BD0"/>
    <w:rsid w:val="77F834E0"/>
    <w:rsid w:val="780B6C7D"/>
    <w:rsid w:val="78A25EF7"/>
    <w:rsid w:val="792067C5"/>
    <w:rsid w:val="7923774A"/>
    <w:rsid w:val="79802062"/>
    <w:rsid w:val="79AA6729"/>
    <w:rsid w:val="7A1712DC"/>
    <w:rsid w:val="7A3D151B"/>
    <w:rsid w:val="7AA11240"/>
    <w:rsid w:val="7AB114DA"/>
    <w:rsid w:val="7AB733E4"/>
    <w:rsid w:val="7AB80E65"/>
    <w:rsid w:val="7AC309BA"/>
    <w:rsid w:val="7B5A2BED"/>
    <w:rsid w:val="7BF165E3"/>
    <w:rsid w:val="7C9B6A7C"/>
    <w:rsid w:val="7CD5595C"/>
    <w:rsid w:val="7CE710FA"/>
    <w:rsid w:val="7DC861E9"/>
    <w:rsid w:val="7DFD53BF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heading 2" w:semiHidden="0"/>
    <w:lsdException w:name="Title" w:semiHidden="0" w:unhideWhenUsed="0"/>
    <w:lsdException w:name="Default Paragraph Font" w:semiHidden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772C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unhideWhenUsed/>
    <w:rsid w:val="003E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56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561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3E772C"/>
    <w:rPr>
      <w:b/>
      <w:bCs/>
      <w:kern w:val="2"/>
      <w:sz w:val="32"/>
      <w:szCs w:val="32"/>
    </w:rPr>
  </w:style>
  <w:style w:type="table" w:styleId="a5">
    <w:name w:val="Table Grid"/>
    <w:basedOn w:val="a1"/>
    <w:uiPriority w:val="59"/>
    <w:rsid w:val="003E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F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F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代收付系统接口规范</vt:lpstr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代收付系统接口规范</dc:title>
  <dc:creator>Achilles</dc:creator>
  <cp:lastModifiedBy>61596082@qq.com</cp:lastModifiedBy>
  <cp:revision>33</cp:revision>
  <dcterms:created xsi:type="dcterms:W3CDTF">2015-08-04T05:45:00Z</dcterms:created>
  <dcterms:modified xsi:type="dcterms:W3CDTF">2016-09-13T05:56:00Z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