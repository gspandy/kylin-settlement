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C633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69D3AA22" w14:textId="0F784481" w:rsidR="001F0ECD" w:rsidRDefault="00015693">
      <w:pPr>
        <w:jc w:val="center"/>
        <w:rPr>
          <w:rFonts w:ascii="宋体" w:hAnsi="宋体" w:cs="宋体"/>
          <w:shd w:val="clear" w:color="050000" w:fill="auto"/>
        </w:rPr>
      </w:pPr>
      <w:r>
        <w:rPr>
          <w:rFonts w:ascii="黑体" w:eastAsia="黑体" w:hAnsi="黑体" w:cs="黑体" w:hint="eastAsia"/>
          <w:b/>
          <w:sz w:val="52"/>
          <w:shd w:val="clear" w:color="060000" w:fill="auto"/>
        </w:rPr>
        <w:t>接口简易文档</w:t>
      </w:r>
    </w:p>
    <w:p w14:paraId="51A6CEE1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075B6795" w14:textId="3690B393" w:rsidR="001F0ECD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交易流水表</w:t>
      </w:r>
    </w:p>
    <w:tbl>
      <w:tblPr>
        <w:tblW w:w="5529" w:type="dxa"/>
        <w:tblInd w:w="-34" w:type="dxa"/>
        <w:tblLook w:val="04A0" w:firstRow="1" w:lastRow="0" w:firstColumn="1" w:lastColumn="0" w:noHBand="0" w:noVBand="1"/>
      </w:tblPr>
      <w:tblGrid>
        <w:gridCol w:w="2427"/>
        <w:gridCol w:w="1480"/>
        <w:gridCol w:w="1622"/>
      </w:tblGrid>
      <w:tr w:rsidR="00E355CB" w:rsidRPr="00E355CB" w14:paraId="5B3DDABA" w14:textId="77777777" w:rsidTr="007B63D9">
        <w:trPr>
          <w:trHeight w:val="72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3E8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TRANS_ENTRY_SA_ID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2D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会计交易流水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541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615F38A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0781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DC5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046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4D1E9CA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83A2" w14:textId="5D7F5C0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REQUEST_ID_FROM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9D1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交易记录来源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60E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15A551B4" w14:textId="77777777" w:rsidTr="00E77233">
        <w:trPr>
          <w:trHeight w:val="491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E214" w14:textId="77777777" w:rsidR="00E355CB" w:rsidRPr="00E77233" w:rsidRDefault="00E355CB" w:rsidP="00E355CB">
            <w:pPr>
              <w:jc w:val="left"/>
              <w:rPr>
                <w:color w:val="F79646" w:themeColor="accent6"/>
                <w:kern w:val="0"/>
                <w:sz w:val="18"/>
                <w:szCs w:val="18"/>
              </w:rPr>
            </w:pPr>
            <w:r w:rsidRPr="00E77233">
              <w:rPr>
                <w:color w:val="F79646" w:themeColor="accent6"/>
                <w:kern w:val="0"/>
                <w:sz w:val="18"/>
                <w:szCs w:val="18"/>
              </w:rPr>
              <w:t>TRANS_ID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D5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38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</w:tr>
      <w:tr w:rsidR="00E355CB" w:rsidRPr="00E355CB" w14:paraId="3F214F4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123A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F883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交易流水条数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915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1C800E9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799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438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流水序号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8D7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765A1AE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6FD4" w14:textId="482033F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FUNC_CODE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>见表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0D3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基础功能码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610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52B1D8D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66E2" w14:textId="603EC46B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F13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F58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1EC2205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C045" w14:textId="6C04E67D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DC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689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76F635B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9D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D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BAC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4E7B3B2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586A" w14:textId="7A04CCA9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B77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469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36407B6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71DA" w14:textId="1436EFBC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AFD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417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650DA8C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CE8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DBC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1F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5D52C8E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9DE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ACCOUNTING_STATUS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BA8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分录状态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A07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0CF0F24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DBB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REVERSE_NUMBER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1C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冲正流水号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217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0400502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70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REFER_ENTRY_ID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849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套录号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35F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4EDD444F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5D0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6B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 w:rsidRPr="00E355CB">
              <w:rPr>
                <w:color w:val="000000"/>
                <w:kern w:val="0"/>
                <w:sz w:val="18"/>
                <w:szCs w:val="18"/>
              </w:rPr>
              <w:t>账期</w:t>
            </w:r>
            <w:proofErr w:type="gram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C5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038F293B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2E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STATUS_ID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BAF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CA3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4ABAB3F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70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8EC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176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</w:tbl>
    <w:p w14:paraId="6845E3D2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7796C865" w14:textId="5450C510" w:rsidR="00E355CB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登记簿错误记录表</w:t>
      </w:r>
    </w:p>
    <w:p w14:paraId="48552A66" w14:textId="77777777" w:rsidR="00AC0948" w:rsidRDefault="00AC0948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5520" w:type="dxa"/>
        <w:tblInd w:w="93" w:type="dxa"/>
        <w:tblLook w:val="04A0" w:firstRow="1" w:lastRow="0" w:firstColumn="1" w:lastColumn="0" w:noHBand="0" w:noVBand="1"/>
      </w:tblPr>
      <w:tblGrid>
        <w:gridCol w:w="2340"/>
        <w:gridCol w:w="1900"/>
        <w:gridCol w:w="1280"/>
      </w:tblGrid>
      <w:tr w:rsidR="00E355CB" w:rsidRPr="00E355CB" w14:paraId="1679E9B5" w14:textId="77777777" w:rsidTr="00E355CB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B21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ROOT_INST_CODE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8F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机构编码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EC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1973DFD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853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BUSI_TYPE_CODE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A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业务种类编码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114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28BF1AF2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BEB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 MERCHANT_NO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CE7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商户号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0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09B918C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748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ACCOUNT_NO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3F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C21A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7F8B542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F5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E7A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A0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7C0CF1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C3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PAY_TYPE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2D5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付款类型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EC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AE1BCA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EF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SETTLE_CYCLE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301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结算周期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9A3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CEF569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D42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T_N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16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T+n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CBD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BD0D8F9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E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6CD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56E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66B177B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A87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ACTUAL_SETTLE_DAY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C4AD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实际结算日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01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59B8555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5F0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73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结算单号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2E5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3E9B85A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91A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2C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记录创建时间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828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41617EF8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299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UPDATED_TIME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7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记录更新时间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EEA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</w:tbl>
    <w:p w14:paraId="47823505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39D24077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68405E5E" w14:textId="77777777" w:rsidR="00505334" w:rsidRPr="00505334" w:rsidRDefault="00505334" w:rsidP="00505334">
      <w:pPr>
        <w:ind w:firstLineChars="600" w:firstLine="1260"/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 xml:space="preserve">Map&lt;String, Object&gt; map = new </w:t>
      </w:r>
      <w:proofErr w:type="spellStart"/>
      <w:r w:rsidRPr="00505334">
        <w:rPr>
          <w:rFonts w:ascii="宋体" w:hAnsi="宋体" w:cs="宋体"/>
          <w:shd w:val="clear" w:color="050000" w:fill="auto"/>
        </w:rPr>
        <w:t>HashMap</w:t>
      </w:r>
      <w:proofErr w:type="spellEnd"/>
      <w:r w:rsidRPr="00505334">
        <w:rPr>
          <w:rFonts w:ascii="宋体" w:hAnsi="宋体" w:cs="宋体"/>
          <w:shd w:val="clear" w:color="050000" w:fill="auto"/>
        </w:rPr>
        <w:t>&lt;</w:t>
      </w:r>
      <w:proofErr w:type="gramStart"/>
      <w:r w:rsidRPr="00505334">
        <w:rPr>
          <w:rFonts w:ascii="宋体" w:hAnsi="宋体" w:cs="宋体"/>
          <w:shd w:val="clear" w:color="050000" w:fill="auto"/>
        </w:rPr>
        <w:t>&gt;(</w:t>
      </w:r>
      <w:proofErr w:type="gramEnd"/>
      <w:r w:rsidRPr="00505334">
        <w:rPr>
          <w:rFonts w:ascii="宋体" w:hAnsi="宋体" w:cs="宋体"/>
          <w:shd w:val="clear" w:color="050000" w:fill="auto"/>
        </w:rPr>
        <w:t>);</w:t>
      </w:r>
    </w:p>
    <w:p w14:paraId="08712CEB" w14:textId="4B55A73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proofErr w:type="spellStart"/>
      <w:r w:rsidRPr="00505334">
        <w:rPr>
          <w:rFonts w:ascii="宋体" w:hAnsi="宋体" w:cs="宋体"/>
          <w:shd w:val="clear" w:color="050000" w:fill="auto"/>
        </w:rPr>
        <w:t>map.put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("size", </w:t>
      </w:r>
      <w:proofErr w:type="spellStart"/>
      <w:r w:rsidRPr="00505334">
        <w:rPr>
          <w:rFonts w:ascii="宋体" w:hAnsi="宋体" w:cs="宋体"/>
          <w:shd w:val="clear" w:color="050000" w:fill="auto"/>
        </w:rPr>
        <w:t>extListSize</w:t>
      </w:r>
      <w:proofErr w:type="spellEnd"/>
      <w:r w:rsidRPr="00505334">
        <w:rPr>
          <w:rFonts w:ascii="宋体" w:hAnsi="宋体" w:cs="宋体"/>
          <w:shd w:val="clear" w:color="050000" w:fill="auto"/>
        </w:rPr>
        <w:t>);</w:t>
      </w:r>
      <w:r>
        <w:rPr>
          <w:rFonts w:ascii="宋体" w:hAnsi="宋体" w:cs="宋体" w:hint="eastAsia"/>
          <w:shd w:val="clear" w:color="050000" w:fill="auto"/>
        </w:rPr>
        <w:t>交易流水数量</w:t>
      </w:r>
    </w:p>
    <w:p w14:paraId="78D4F501" w14:textId="55D3F949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proofErr w:type="spellStart"/>
      <w:r w:rsidRPr="00505334">
        <w:rPr>
          <w:rFonts w:ascii="宋体" w:hAnsi="宋体" w:cs="宋体"/>
          <w:shd w:val="clear" w:color="050000" w:fill="auto"/>
        </w:rPr>
        <w:t>map.put</w:t>
      </w:r>
      <w:proofErr w:type="spellEnd"/>
      <w:r w:rsidRPr="00505334">
        <w:rPr>
          <w:rFonts w:ascii="宋体" w:hAnsi="宋体" w:cs="宋体"/>
          <w:shd w:val="clear" w:color="050000" w:fill="auto"/>
        </w:rPr>
        <w:t>("</w:t>
      </w:r>
      <w:proofErr w:type="spellStart"/>
      <w:r w:rsidRPr="00505334">
        <w:rPr>
          <w:rFonts w:ascii="宋体" w:hAnsi="宋体" w:cs="宋体"/>
          <w:shd w:val="clear" w:color="050000" w:fill="auto"/>
        </w:rPr>
        <w:t>objs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", </w:t>
      </w:r>
      <w:proofErr w:type="spellStart"/>
      <w:r w:rsidRPr="00505334">
        <w:rPr>
          <w:rFonts w:ascii="宋体" w:hAnsi="宋体" w:cs="宋体"/>
          <w:shd w:val="clear" w:color="050000" w:fill="auto"/>
        </w:rPr>
        <w:t>extList</w:t>
      </w:r>
      <w:proofErr w:type="spellEnd"/>
      <w:r w:rsidRPr="00505334">
        <w:rPr>
          <w:rFonts w:ascii="宋体" w:hAnsi="宋体" w:cs="宋体"/>
          <w:shd w:val="clear" w:color="050000" w:fill="auto"/>
        </w:rPr>
        <w:t>);</w:t>
      </w:r>
      <w:r>
        <w:rPr>
          <w:rFonts w:ascii="宋体" w:hAnsi="宋体" w:cs="宋体" w:hint="eastAsia"/>
          <w:shd w:val="clear" w:color="050000" w:fill="auto"/>
        </w:rPr>
        <w:t>交易流水集合</w:t>
      </w:r>
    </w:p>
    <w:p w14:paraId="400F41C2" w14:textId="0096D2B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 xml:space="preserve">            </w:t>
      </w:r>
      <w:proofErr w:type="spellStart"/>
      <w:r>
        <w:rPr>
          <w:rFonts w:ascii="宋体" w:hAnsi="宋体" w:cs="宋体" w:hint="eastAsia"/>
          <w:shd w:val="clear" w:color="050000" w:fill="auto"/>
        </w:rPr>
        <w:t>map.put</w:t>
      </w:r>
      <w:proofErr w:type="spellEnd"/>
      <w:r>
        <w:rPr>
          <w:rFonts w:ascii="宋体" w:hAnsi="宋体" w:cs="宋体" w:hint="eastAsia"/>
          <w:shd w:val="clear" w:color="050000" w:fill="auto"/>
        </w:rPr>
        <w:t>(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ascii="宋体" w:hAnsi="宋体" w:cs="宋体" w:hint="eastAsia"/>
          <w:shd w:val="clear" w:color="050000" w:fill="auto"/>
        </w:rPr>
        <w:t>register</w:t>
      </w:r>
      <w:r>
        <w:rPr>
          <w:rFonts w:ascii="宋体" w:hAnsi="宋体" w:cs="宋体"/>
          <w:shd w:val="clear" w:color="050000" w:fill="auto"/>
        </w:rPr>
        <w:t>”</w:t>
      </w:r>
      <w:r>
        <w:rPr>
          <w:rFonts w:ascii="宋体" w:hAnsi="宋体" w:cs="宋体" w:hint="eastAsia"/>
          <w:shd w:val="clear" w:color="050000" w:fill="auto"/>
        </w:rPr>
        <w:t>,</w:t>
      </w:r>
      <w:proofErr w:type="spellStart"/>
      <w:r>
        <w:rPr>
          <w:rFonts w:ascii="宋体" w:hAnsi="宋体" w:cs="宋体" w:hint="eastAsia"/>
          <w:shd w:val="clear" w:color="050000" w:fill="auto"/>
        </w:rPr>
        <w:t>pojo</w:t>
      </w:r>
      <w:proofErr w:type="spellEnd"/>
      <w:r>
        <w:rPr>
          <w:rFonts w:ascii="宋体" w:hAnsi="宋体" w:cs="宋体" w:hint="eastAsia"/>
          <w:shd w:val="clear" w:color="050000" w:fill="auto"/>
        </w:rPr>
        <w:t>);</w:t>
      </w:r>
      <w:r w:rsidR="00FC557F" w:rsidRPr="00FC557F">
        <w:rPr>
          <w:rFonts w:ascii="宋体" w:hAnsi="宋体" w:cs="宋体" w:hint="eastAsia"/>
          <w:shd w:val="clear" w:color="050000" w:fill="auto"/>
        </w:rPr>
        <w:t xml:space="preserve"> </w:t>
      </w:r>
      <w:r w:rsidR="00FC557F">
        <w:rPr>
          <w:rFonts w:ascii="宋体" w:hAnsi="宋体" w:cs="宋体" w:hint="eastAsia"/>
          <w:shd w:val="clear" w:color="050000" w:fill="auto"/>
        </w:rPr>
        <w:t>登记簿错误记录</w:t>
      </w:r>
      <w:r w:rsidR="00E87627">
        <w:rPr>
          <w:rFonts w:ascii="宋体" w:hAnsi="宋体" w:cs="宋体" w:hint="eastAsia"/>
          <w:shd w:val="clear" w:color="050000" w:fill="auto"/>
        </w:rPr>
        <w:t>POJO</w:t>
      </w:r>
    </w:p>
    <w:p w14:paraId="644F252F" w14:textId="1CC82C10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 xml:space="preserve">    </w:t>
      </w:r>
      <w:proofErr w:type="spellStart"/>
      <w:r w:rsidRPr="00505334">
        <w:rPr>
          <w:rFonts w:ascii="宋体" w:hAnsi="宋体" w:cs="宋体"/>
          <w:shd w:val="clear" w:color="050000" w:fill="auto"/>
        </w:rPr>
        <w:t>JSONObject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 </w:t>
      </w:r>
      <w:proofErr w:type="spellStart"/>
      <w:r w:rsidRPr="00505334">
        <w:rPr>
          <w:rFonts w:ascii="宋体" w:hAnsi="宋体" w:cs="宋体"/>
          <w:shd w:val="clear" w:color="050000" w:fill="auto"/>
        </w:rPr>
        <w:t>jsonArray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 = </w:t>
      </w:r>
      <w:proofErr w:type="spellStart"/>
      <w:proofErr w:type="gramStart"/>
      <w:r w:rsidRPr="00505334">
        <w:rPr>
          <w:rFonts w:ascii="宋体" w:hAnsi="宋体" w:cs="宋体"/>
          <w:shd w:val="clear" w:color="050000" w:fill="auto"/>
        </w:rPr>
        <w:t>JSONObject.fromObject</w:t>
      </w:r>
      <w:proofErr w:type="spellEnd"/>
      <w:r w:rsidRPr="00505334">
        <w:rPr>
          <w:rFonts w:ascii="宋体" w:hAnsi="宋体" w:cs="宋体"/>
          <w:shd w:val="clear" w:color="050000" w:fill="auto"/>
        </w:rPr>
        <w:t>(</w:t>
      </w:r>
      <w:proofErr w:type="gramEnd"/>
      <w:r w:rsidRPr="00505334">
        <w:rPr>
          <w:rFonts w:ascii="宋体" w:hAnsi="宋体" w:cs="宋体"/>
          <w:shd w:val="clear" w:color="050000" w:fill="auto"/>
        </w:rPr>
        <w:t>map);</w:t>
      </w:r>
    </w:p>
    <w:p w14:paraId="36EAED37" w14:textId="77777777" w:rsid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</w:p>
    <w:p w14:paraId="7384D2CA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03FC435F" w14:textId="2E223561" w:rsidR="00026F88" w:rsidRDefault="00026F88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 w:hint="eastAsia"/>
          <w:color w:val="000000"/>
          <w:sz w:val="28"/>
        </w:rPr>
        <w:t>分录规则编码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220"/>
        <w:gridCol w:w="1160"/>
        <w:gridCol w:w="4620"/>
      </w:tblGrid>
      <w:tr w:rsidR="00BA716B" w:rsidRPr="00BA716B" w14:paraId="38632D51" w14:textId="77777777" w:rsidTr="00BA716B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CF42154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CAF5EF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7EDB268F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(实时代收)充值汇入</w:t>
            </w:r>
          </w:p>
        </w:tc>
      </w:tr>
      <w:tr w:rsidR="00BA716B" w:rsidRPr="00BA716B" w14:paraId="39D1D8AE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FCE4F85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8CD8C04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081421B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(实时代收)其他应收-机构</w:t>
            </w:r>
          </w:p>
        </w:tc>
      </w:tr>
      <w:tr w:rsidR="00BA716B" w:rsidRPr="00BA716B" w14:paraId="34F971E8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2726101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9003C61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91926FC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(代收)充值汇入</w:t>
            </w:r>
          </w:p>
        </w:tc>
      </w:tr>
      <w:tr w:rsidR="00BA716B" w:rsidRPr="00BA716B" w14:paraId="60B3009F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0939B62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9BCF11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079EE2E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(代收)其他应收-机构</w:t>
            </w:r>
          </w:p>
        </w:tc>
      </w:tr>
      <w:tr w:rsidR="00BA716B" w:rsidRPr="00BA716B" w14:paraId="3395375F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E2BD085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1EB4DD2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B151A0D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(代付)代付提现汇出</w:t>
            </w:r>
          </w:p>
        </w:tc>
      </w:tr>
      <w:tr w:rsidR="00BA716B" w:rsidRPr="00BA716B" w14:paraId="5B8BBD16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7E7A0F66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BADBEBB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37ADD61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(代付)其他应付-机构</w:t>
            </w:r>
          </w:p>
        </w:tc>
      </w:tr>
      <w:tr w:rsidR="00BA716B" w:rsidRPr="00BA716B" w14:paraId="5CB6CFC9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AE1CF95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3E551C1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F7E5604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(充值)充值汇入</w:t>
            </w:r>
          </w:p>
        </w:tc>
      </w:tr>
      <w:tr w:rsidR="00BA716B" w:rsidRPr="00BA716B" w14:paraId="3366A11C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C4E474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2117943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365CC97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(充值)其他应收-机构</w:t>
            </w:r>
          </w:p>
        </w:tc>
      </w:tr>
      <w:tr w:rsidR="00BA716B" w:rsidRPr="00BA716B" w14:paraId="564BFB4F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33F8A5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7ABC76F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40EC943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(提现)代付提现汇出</w:t>
            </w:r>
          </w:p>
        </w:tc>
      </w:tr>
      <w:tr w:rsidR="00BA716B" w:rsidRPr="00BA716B" w14:paraId="6FEAC68C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BF4FC16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077B18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AE28A91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(提现)其他应付-机构</w:t>
            </w:r>
          </w:p>
        </w:tc>
      </w:tr>
      <w:tr w:rsidR="00BA716B" w:rsidRPr="00BA716B" w14:paraId="6B56756D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CCFDBF4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F5113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D35D31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4F0F792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(代收失败)其他应收-机构</w:t>
            </w:r>
          </w:p>
        </w:tc>
      </w:tr>
      <w:tr w:rsidR="00BA716B" w:rsidRPr="00BA716B" w14:paraId="2835E60C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EE3CB2F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F5113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3F6BC31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B9E6FDB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(代收失败)充值汇入</w:t>
            </w:r>
          </w:p>
        </w:tc>
      </w:tr>
      <w:tr w:rsidR="00BA716B" w:rsidRPr="00BA716B" w14:paraId="53529F0C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6C72AC2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F5114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1C02A7F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42B11B2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(代付失败)其他应付-机构</w:t>
            </w:r>
          </w:p>
        </w:tc>
      </w:tr>
      <w:tr w:rsidR="00BA716B" w:rsidRPr="00BA716B" w14:paraId="242C1648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3AC70D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F5114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971CE02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DF8FDC5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(代付失败)代付提现汇出</w:t>
            </w:r>
          </w:p>
        </w:tc>
      </w:tr>
      <w:tr w:rsidR="00BA716B" w:rsidRPr="00BA716B" w14:paraId="284A71BF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A5F85F9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DA375A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2E64DFC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(提现失败)其他应付-机构</w:t>
            </w:r>
          </w:p>
        </w:tc>
      </w:tr>
      <w:tr w:rsidR="00BA716B" w:rsidRPr="00BA716B" w14:paraId="245F8716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AFA84E0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7C87313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FF35062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(提现失败)代付提现汇出</w:t>
            </w:r>
          </w:p>
        </w:tc>
      </w:tr>
      <w:tr w:rsidR="00BA716B" w:rsidRPr="00BA716B" w14:paraId="6FCEED8C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FCE1567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0181C63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805C121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(实时代收)其他应收-机构</w:t>
            </w:r>
          </w:p>
        </w:tc>
      </w:tr>
      <w:tr w:rsidR="00BA716B" w:rsidRPr="00BA716B" w14:paraId="1C4BF9C9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07BF68A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EADEE83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1A40476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(实时代收)备付金-机构-协议-渠道</w:t>
            </w:r>
          </w:p>
        </w:tc>
      </w:tr>
      <w:tr w:rsidR="00BA716B" w:rsidRPr="00BA716B" w14:paraId="33A9A227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9BA6279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E607640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5A55B3B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(信用消费)待清算</w:t>
            </w:r>
          </w:p>
        </w:tc>
      </w:tr>
      <w:tr w:rsidR="00BA716B" w:rsidRPr="00BA716B" w14:paraId="6D743F82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DBE831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0B7E9C9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90BB75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(信用消费)商户</w:t>
            </w:r>
          </w:p>
        </w:tc>
      </w:tr>
      <w:tr w:rsidR="00BA716B" w:rsidRPr="00BA716B" w14:paraId="367CE5B9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FB54D6C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967F0FE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395020F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(储蓄消费)待清算</w:t>
            </w:r>
          </w:p>
        </w:tc>
      </w:tr>
      <w:tr w:rsidR="00BA716B" w:rsidRPr="00BA716B" w14:paraId="355AD917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085AFD0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3B6B4F3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348A7D2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(储蓄消费)商户</w:t>
            </w:r>
          </w:p>
        </w:tc>
      </w:tr>
      <w:tr w:rsidR="00BA716B" w:rsidRPr="00BA716B" w14:paraId="23E09528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9470AD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578B360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28643B6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(代收)其他应收-机构</w:t>
            </w:r>
          </w:p>
        </w:tc>
      </w:tr>
      <w:tr w:rsidR="00BA716B" w:rsidRPr="00BA716B" w14:paraId="7AC5096B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9C6D28E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B88862C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F90381A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(代收)备付金-机构-协议-渠道</w:t>
            </w:r>
          </w:p>
        </w:tc>
      </w:tr>
      <w:tr w:rsidR="00BA716B" w:rsidRPr="00BA716B" w14:paraId="314856CB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407551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859347E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13FA275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(代付)其他应付-机构</w:t>
            </w:r>
          </w:p>
        </w:tc>
      </w:tr>
      <w:tr w:rsidR="00BA716B" w:rsidRPr="00BA716B" w14:paraId="075DF3CD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F367FF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8D8E960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47DC0E6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(代付)备付金-机构-协议-渠道</w:t>
            </w:r>
          </w:p>
        </w:tc>
      </w:tr>
      <w:tr w:rsidR="00BA716B" w:rsidRPr="00BA716B" w14:paraId="1A13D667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A5EB473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E3D635C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419BA7A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(充值)其他应收-机构</w:t>
            </w:r>
          </w:p>
        </w:tc>
      </w:tr>
      <w:tr w:rsidR="00BA716B" w:rsidRPr="00BA716B" w14:paraId="1EA75AE1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614FF78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E994E19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55F512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(充值)备付金-机构-协议-渠道</w:t>
            </w:r>
          </w:p>
        </w:tc>
      </w:tr>
      <w:tr w:rsidR="00BA716B" w:rsidRPr="00BA716B" w14:paraId="1229BB30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5562B14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5BF60BB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9EE9DD5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(提现)其他应付-机构</w:t>
            </w:r>
          </w:p>
        </w:tc>
      </w:tr>
      <w:tr w:rsidR="00BA716B" w:rsidRPr="00BA716B" w14:paraId="55D882B1" w14:textId="77777777" w:rsidTr="00BA716B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5FEECDD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FD1BE9C" w14:textId="77777777" w:rsidR="00BA716B" w:rsidRPr="00BA716B" w:rsidRDefault="00BA716B" w:rsidP="00BA716B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C8A6F31" w14:textId="77777777" w:rsidR="00BA716B" w:rsidRPr="00BA716B" w:rsidRDefault="00BA716B" w:rsidP="00BA716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A71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(提现)备付金-机构-协议-渠道</w:t>
            </w:r>
          </w:p>
        </w:tc>
      </w:tr>
    </w:tbl>
    <w:p w14:paraId="71668C3F" w14:textId="42553F6D" w:rsidR="00026F88" w:rsidRPr="00BA716B" w:rsidRDefault="00026F88" w:rsidP="00231139">
      <w:pPr>
        <w:jc w:val="left"/>
        <w:rPr>
          <w:rFonts w:ascii="Consolas" w:eastAsiaTheme="minorEastAsia" w:hAnsi="Consolas"/>
          <w:color w:val="000000"/>
          <w:sz w:val="28"/>
        </w:rPr>
      </w:pPr>
      <w:bookmarkStart w:id="0" w:name="_GoBack"/>
      <w:bookmarkEnd w:id="0"/>
    </w:p>
    <w:p w14:paraId="543318D8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7213ECD4" w14:textId="77777777" w:rsidR="002F21C3" w:rsidRDefault="002F21C3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1E62CFE5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  <w:proofErr w:type="spellStart"/>
      <w:r>
        <w:rPr>
          <w:rFonts w:ascii="Consolas" w:eastAsiaTheme="minorEastAsia" w:hAnsi="Consolas"/>
          <w:color w:val="000000"/>
          <w:sz w:val="28"/>
        </w:rPr>
        <w:t>M</w:t>
      </w:r>
      <w:r>
        <w:rPr>
          <w:rFonts w:ascii="Consolas" w:eastAsiaTheme="minorEastAsia" w:hAnsi="Consolas" w:hint="eastAsia"/>
          <w:color w:val="000000"/>
          <w:sz w:val="28"/>
        </w:rPr>
        <w:t>q</w:t>
      </w:r>
      <w:proofErr w:type="spellEnd"/>
      <w:r>
        <w:rPr>
          <w:rFonts w:ascii="Consolas" w:eastAsiaTheme="minorEastAsia" w:hAnsi="Consolas" w:hint="eastAsia"/>
          <w:color w:val="000000"/>
          <w:sz w:val="28"/>
        </w:rPr>
        <w:t>发送端配置</w:t>
      </w:r>
    </w:p>
    <w:p w14:paraId="3576CA14" w14:textId="77777777" w:rsidR="00406A26" w:rsidRPr="0030260A" w:rsidRDefault="00406A26" w:rsidP="00406A26">
      <w:pPr>
        <w:rPr>
          <w:sz w:val="36"/>
          <w:szCs w:val="36"/>
        </w:rPr>
      </w:pPr>
      <w:r w:rsidRPr="0030260A">
        <w:rPr>
          <w:rFonts w:hint="eastAsia"/>
          <w:color w:val="FF0000"/>
          <w:sz w:val="36"/>
          <w:szCs w:val="36"/>
        </w:rPr>
        <w:t>发送消息</w:t>
      </w:r>
      <w:r w:rsidRPr="0030260A">
        <w:rPr>
          <w:rFonts w:hint="eastAsia"/>
          <w:sz w:val="36"/>
          <w:szCs w:val="36"/>
        </w:rPr>
        <w:t>：采用调用</w:t>
      </w:r>
      <w:proofErr w:type="spellStart"/>
      <w:r w:rsidRPr="0030260A">
        <w:rPr>
          <w:rFonts w:hint="eastAsia"/>
          <w:sz w:val="36"/>
          <w:szCs w:val="36"/>
        </w:rPr>
        <w:t>dubbo</w:t>
      </w:r>
      <w:proofErr w:type="spellEnd"/>
      <w:r w:rsidRPr="0030260A">
        <w:rPr>
          <w:rFonts w:hint="eastAsia"/>
          <w:sz w:val="36"/>
          <w:szCs w:val="36"/>
        </w:rPr>
        <w:t>接口方式发送</w:t>
      </w:r>
    </w:p>
    <w:p w14:paraId="293330D7" w14:textId="77777777" w:rsidR="00406A26" w:rsidRDefault="00406A26" w:rsidP="00406A26">
      <w:r>
        <w:rPr>
          <w:rFonts w:hint="eastAsia"/>
        </w:rPr>
        <w:t>1</w:t>
      </w:r>
      <w:r>
        <w:rPr>
          <w:rFonts w:hint="eastAsia"/>
        </w:rPr>
        <w:t>，发送单条队列消息</w:t>
      </w:r>
    </w:p>
    <w:p w14:paraId="2BE57E33" w14:textId="77777777" w:rsidR="00406A26" w:rsidRDefault="00406A26" w:rsidP="00406A26">
      <w:r>
        <w:rPr>
          <w:rFonts w:hint="eastAsia"/>
        </w:rPr>
        <w:t>接口名称：</w:t>
      </w:r>
    </w:p>
    <w:p w14:paraId="1E27390E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>Public</w:t>
      </w:r>
      <w:r w:rsidRPr="0011096F">
        <w:rPr>
          <w:rFonts w:hint="eastAsia"/>
          <w:sz w:val="28"/>
          <w:szCs w:val="28"/>
        </w:rPr>
        <w:t xml:space="preserve"> </w:t>
      </w:r>
      <w:proofErr w:type="spellStart"/>
      <w:r w:rsidRPr="0011096F">
        <w:rPr>
          <w:sz w:val="28"/>
          <w:szCs w:val="28"/>
        </w:rPr>
        <w:t>ReturnObject</w:t>
      </w:r>
      <w:proofErr w:type="spellEnd"/>
      <w:r w:rsidRPr="0011096F">
        <w:rPr>
          <w:sz w:val="28"/>
          <w:szCs w:val="28"/>
        </w:rPr>
        <w:t xml:space="preserve"> </w:t>
      </w:r>
      <w:proofErr w:type="spellStart"/>
      <w:proofErr w:type="gramStart"/>
      <w:r w:rsidRPr="0011096F">
        <w:rPr>
          <w:sz w:val="28"/>
          <w:szCs w:val="28"/>
        </w:rPr>
        <w:t>sendQueueSingle</w:t>
      </w:r>
      <w:proofErr w:type="spellEnd"/>
      <w:r w:rsidRPr="0011096F">
        <w:rPr>
          <w:sz w:val="28"/>
          <w:szCs w:val="28"/>
        </w:rPr>
        <w:t>(</w:t>
      </w:r>
      <w:proofErr w:type="gramEnd"/>
      <w:r w:rsidRPr="0011096F">
        <w:rPr>
          <w:sz w:val="28"/>
          <w:szCs w:val="28"/>
        </w:rPr>
        <w:t>String</w:t>
      </w:r>
      <w:r w:rsidRPr="0011096F">
        <w:rPr>
          <w:rFonts w:hint="eastAsia"/>
          <w:sz w:val="28"/>
          <w:szCs w:val="28"/>
        </w:rPr>
        <w:t xml:space="preserve"> </w:t>
      </w:r>
      <w:proofErr w:type="spellStart"/>
      <w:r w:rsidRPr="0011096F">
        <w:rPr>
          <w:sz w:val="28"/>
          <w:szCs w:val="28"/>
        </w:rPr>
        <w:t>mqkey,String</w:t>
      </w:r>
      <w:proofErr w:type="spellEnd"/>
      <w:r w:rsidRPr="0011096F">
        <w:rPr>
          <w:sz w:val="28"/>
          <w:szCs w:val="28"/>
        </w:rPr>
        <w:t xml:space="preserve"> </w:t>
      </w:r>
      <w:proofErr w:type="spellStart"/>
      <w:r w:rsidRPr="0011096F">
        <w:rPr>
          <w:sz w:val="28"/>
          <w:szCs w:val="28"/>
        </w:rPr>
        <w:t>messageInfo</w:t>
      </w:r>
      <w:proofErr w:type="spellEnd"/>
      <w:r w:rsidRPr="0011096F">
        <w:rPr>
          <w:sz w:val="28"/>
          <w:szCs w:val="28"/>
        </w:rPr>
        <w:t>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4CBC2B30" w14:textId="77777777" w:rsidTr="00416334">
        <w:tc>
          <w:tcPr>
            <w:tcW w:w="8272" w:type="dxa"/>
            <w:gridSpan w:val="6"/>
            <w:shd w:val="clear" w:color="auto" w:fill="9FD3A4" w:themeFill="background1" w:themeFillShade="D9"/>
          </w:tcPr>
          <w:p w14:paraId="61C48F59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35C6EACA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69D1B2D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CC5E8B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3F7DD12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58CDBE1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6802CBB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4E4E881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A55B234" w14:textId="77777777" w:rsidTr="00416334">
        <w:tc>
          <w:tcPr>
            <w:tcW w:w="1418" w:type="dxa"/>
            <w:vAlign w:val="center"/>
          </w:tcPr>
          <w:p w14:paraId="2B2A0F77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07A0180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23C6AF8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84929A9" w14:textId="77777777" w:rsidR="00406A26" w:rsidRDefault="00406A26" w:rsidP="00416334"/>
        </w:tc>
        <w:tc>
          <w:tcPr>
            <w:tcW w:w="993" w:type="dxa"/>
            <w:vAlign w:val="center"/>
          </w:tcPr>
          <w:p w14:paraId="49CFFAC8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AD4A1F3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3D61DB2B" w14:textId="77777777" w:rsidTr="00416334">
        <w:tc>
          <w:tcPr>
            <w:tcW w:w="1418" w:type="dxa"/>
            <w:vAlign w:val="center"/>
          </w:tcPr>
          <w:p w14:paraId="24A2674F" w14:textId="77777777" w:rsidR="00406A26" w:rsidRDefault="00406A26" w:rsidP="00416334">
            <w:pPr>
              <w:jc w:val="center"/>
            </w:pPr>
            <w:proofErr w:type="spellStart"/>
            <w:r w:rsidRPr="00DF55DF"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0562033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1C2118D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3CC29FC3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177C366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A8FE57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6E21E685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7304C9FE" w14:textId="77777777" w:rsidTr="00416334">
        <w:tc>
          <w:tcPr>
            <w:tcW w:w="8505" w:type="dxa"/>
            <w:gridSpan w:val="6"/>
            <w:shd w:val="clear" w:color="auto" w:fill="9FD3A4" w:themeFill="background1" w:themeFillShade="D9"/>
          </w:tcPr>
          <w:p w14:paraId="25957DB8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683955D4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19C6006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5C0AFF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2CF240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</w:t>
            </w:r>
            <w:r w:rsidRPr="00190831">
              <w:rPr>
                <w:rFonts w:hint="eastAsia"/>
                <w:sz w:val="18"/>
                <w:szCs w:val="18"/>
              </w:rPr>
              <w:lastRenderedPageBreak/>
              <w:t>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649CEE0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lastRenderedPageBreak/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7363869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4C2FFE3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4C78D91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A6E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37562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95E1FE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6AFBEC6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DA886A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2541A149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1D53C58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F065100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DB2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B19729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3A4DE99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629E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3983698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0174204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8ED97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E62B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FFDD32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1799923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B6A7F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481898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8855EB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463954F1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07C698F" w14:textId="77777777" w:rsidR="00406A26" w:rsidRDefault="00406A26" w:rsidP="00406A2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，批量发送队列消息</w:t>
      </w:r>
    </w:p>
    <w:p w14:paraId="5FEA5BC7" w14:textId="77777777" w:rsidR="00406A26" w:rsidRDefault="00406A26" w:rsidP="00406A26">
      <w:r>
        <w:rPr>
          <w:rFonts w:hint="eastAsia"/>
        </w:rPr>
        <w:t>接口名称：</w:t>
      </w:r>
    </w:p>
    <w:p w14:paraId="3CCFD06A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 xml:space="preserve"> </w:t>
      </w:r>
      <w:r w:rsidRPr="0011096F">
        <w:t xml:space="preserve">  Public</w:t>
      </w:r>
      <w:r>
        <w:rPr>
          <w:rFonts w:hint="eastAsia"/>
        </w:rPr>
        <w:t xml:space="preserve"> </w:t>
      </w:r>
      <w:proofErr w:type="spellStart"/>
      <w:r w:rsidRPr="0011096F">
        <w:t>ReturnObject</w:t>
      </w:r>
      <w:proofErr w:type="spellEnd"/>
      <w:r w:rsidRPr="0011096F">
        <w:rPr>
          <w:rFonts w:hint="eastAsia"/>
        </w:rPr>
        <w:t xml:space="preserve"> </w:t>
      </w:r>
      <w:proofErr w:type="spellStart"/>
      <w:proofErr w:type="gramStart"/>
      <w:r w:rsidRPr="0011096F">
        <w:t>sendQueueBatch</w:t>
      </w:r>
      <w:proofErr w:type="spellEnd"/>
      <w:r>
        <w:rPr>
          <w:rFonts w:hint="eastAsia"/>
        </w:rPr>
        <w:t xml:space="preserve">  </w:t>
      </w:r>
      <w:r w:rsidRPr="0011096F">
        <w:t>(</w:t>
      </w:r>
      <w:proofErr w:type="gramEnd"/>
      <w:r w:rsidRPr="0011096F">
        <w:t>String</w:t>
      </w:r>
      <w:r w:rsidRPr="0011096F">
        <w:rPr>
          <w:rFonts w:hint="eastAsia"/>
        </w:rPr>
        <w:t xml:space="preserve"> </w:t>
      </w:r>
      <w:proofErr w:type="spellStart"/>
      <w:r w:rsidRPr="0011096F">
        <w:t>mqkey,List</w:t>
      </w:r>
      <w:proofErr w:type="spellEnd"/>
      <w:r w:rsidRPr="0011096F">
        <w:t xml:space="preserve">&lt;?&gt; </w:t>
      </w:r>
      <w:proofErr w:type="spellStart"/>
      <w:r w:rsidRPr="0011096F">
        <w:t>messageInfo</w:t>
      </w:r>
      <w:proofErr w:type="spellEnd"/>
      <w:r w:rsidRPr="0011096F">
        <w:t>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10920D85" w14:textId="77777777" w:rsidTr="00416334">
        <w:tc>
          <w:tcPr>
            <w:tcW w:w="8272" w:type="dxa"/>
            <w:gridSpan w:val="6"/>
            <w:shd w:val="clear" w:color="auto" w:fill="9FD3A4" w:themeFill="background1" w:themeFillShade="D9"/>
          </w:tcPr>
          <w:p w14:paraId="0B7B344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7475BB4B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4E1D6CD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59E5B04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5BA764E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3FD71A6F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3A1DDB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675136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295756C4" w14:textId="77777777" w:rsidTr="00416334">
        <w:tc>
          <w:tcPr>
            <w:tcW w:w="1418" w:type="dxa"/>
            <w:vAlign w:val="center"/>
          </w:tcPr>
          <w:p w14:paraId="639F0F86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68237B7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3443903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F016D79" w14:textId="77777777" w:rsidR="00406A26" w:rsidRDefault="00406A26" w:rsidP="00416334"/>
        </w:tc>
        <w:tc>
          <w:tcPr>
            <w:tcW w:w="993" w:type="dxa"/>
            <w:vAlign w:val="center"/>
          </w:tcPr>
          <w:p w14:paraId="14D1715C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1F684F4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71772F49" w14:textId="77777777" w:rsidTr="00416334">
        <w:tc>
          <w:tcPr>
            <w:tcW w:w="1418" w:type="dxa"/>
            <w:vAlign w:val="center"/>
          </w:tcPr>
          <w:p w14:paraId="16A853AE" w14:textId="77777777" w:rsidR="00406A26" w:rsidRDefault="00406A26" w:rsidP="00416334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529EEFB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365EE71E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71D5471B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E15D5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6ACE26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045DEC7F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72AB3E6" w14:textId="77777777" w:rsidTr="00416334">
        <w:tc>
          <w:tcPr>
            <w:tcW w:w="8505" w:type="dxa"/>
            <w:gridSpan w:val="6"/>
            <w:shd w:val="clear" w:color="auto" w:fill="9FD3A4" w:themeFill="background1" w:themeFillShade="D9"/>
          </w:tcPr>
          <w:p w14:paraId="22468A0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7322486D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C44214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CBC4B8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EAB15A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146A485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C65EC9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D319B5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088C612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1715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AA6C8B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2B6DE1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17E40D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38A270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76076CB0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15E18A89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3E964A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784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2FC8A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431906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C7C875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060237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333D5B6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55D7C544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1E6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E6370C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ADABB3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344C665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1FE4D0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3DECFD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1B7A5F5" w14:textId="77777777" w:rsidR="00406A26" w:rsidRDefault="00406A26" w:rsidP="00406A26"/>
    <w:p w14:paraId="0D668332" w14:textId="77777777" w:rsidR="00406A26" w:rsidRDefault="00406A26" w:rsidP="00406A26"/>
    <w:p w14:paraId="30C3CAD0" w14:textId="77777777" w:rsidR="00406A26" w:rsidRDefault="00406A26" w:rsidP="00406A26"/>
    <w:p w14:paraId="6248697F" w14:textId="77777777" w:rsidR="00406A26" w:rsidRDefault="00406A26" w:rsidP="00406A26">
      <w:r>
        <w:rPr>
          <w:rFonts w:hint="eastAsia"/>
        </w:rPr>
        <w:t>3</w:t>
      </w:r>
      <w:r>
        <w:rPr>
          <w:rFonts w:hint="eastAsia"/>
        </w:rPr>
        <w:t>，发送单条主题消息</w:t>
      </w:r>
    </w:p>
    <w:p w14:paraId="0F042879" w14:textId="77777777" w:rsidR="00406A26" w:rsidRDefault="00406A26" w:rsidP="00406A26">
      <w:r>
        <w:rPr>
          <w:rFonts w:hint="eastAsia"/>
        </w:rPr>
        <w:t>接口名称：</w:t>
      </w:r>
    </w:p>
    <w:p w14:paraId="2D915CAF" w14:textId="77777777" w:rsidR="00406A26" w:rsidRDefault="00406A26" w:rsidP="00406A2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11096F">
        <w:t xml:space="preserve">     </w:t>
      </w:r>
      <w:proofErr w:type="gramStart"/>
      <w:r w:rsidRPr="0011096F">
        <w:t>public</w:t>
      </w:r>
      <w:proofErr w:type="gramEnd"/>
      <w:r w:rsidRPr="0011096F">
        <w:t xml:space="preserve"> </w:t>
      </w:r>
      <w:proofErr w:type="spellStart"/>
      <w:r w:rsidRPr="0011096F">
        <w:t>ReturnObject</w:t>
      </w:r>
      <w:proofErr w:type="spellEnd"/>
      <w:r w:rsidRPr="0011096F">
        <w:t xml:space="preserve"> </w:t>
      </w:r>
      <w:proofErr w:type="spellStart"/>
      <w:r w:rsidRPr="0011096F">
        <w:t>sendTopicSingle</w:t>
      </w:r>
      <w:proofErr w:type="spellEnd"/>
      <w:r w:rsidRPr="0011096F">
        <w:t xml:space="preserve">(String </w:t>
      </w:r>
      <w:proofErr w:type="spellStart"/>
      <w:r w:rsidRPr="0011096F">
        <w:t>mqkey,String</w:t>
      </w:r>
      <w:proofErr w:type="spellEnd"/>
      <w:r w:rsidRPr="0011096F">
        <w:t xml:space="preserve"> </w:t>
      </w:r>
      <w:proofErr w:type="spellStart"/>
      <w:r w:rsidRPr="0011096F">
        <w:t>messageInfo</w:t>
      </w:r>
      <w:proofErr w:type="spellEnd"/>
      <w:r w:rsidRPr="0011096F">
        <w:t>);</w:t>
      </w:r>
    </w:p>
    <w:p w14:paraId="3C9D7E4A" w14:textId="77777777" w:rsidR="00406A26" w:rsidRPr="00DF55DF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6084A4BD" w14:textId="77777777" w:rsidTr="00416334">
        <w:tc>
          <w:tcPr>
            <w:tcW w:w="8272" w:type="dxa"/>
            <w:gridSpan w:val="6"/>
            <w:shd w:val="clear" w:color="auto" w:fill="9FD3A4" w:themeFill="background1" w:themeFillShade="D9"/>
          </w:tcPr>
          <w:p w14:paraId="0102B92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073DE6E2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5BB0D5A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A00672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6C82A2C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6AAAA08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2EDE24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1B25767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B6AEDCF" w14:textId="77777777" w:rsidTr="00416334">
        <w:tc>
          <w:tcPr>
            <w:tcW w:w="1418" w:type="dxa"/>
            <w:vAlign w:val="center"/>
          </w:tcPr>
          <w:p w14:paraId="6CCF1C0E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607428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63432B4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2E09FD5" w14:textId="77777777" w:rsidR="00406A26" w:rsidRDefault="00406A26" w:rsidP="00416334"/>
        </w:tc>
        <w:tc>
          <w:tcPr>
            <w:tcW w:w="993" w:type="dxa"/>
            <w:vAlign w:val="center"/>
          </w:tcPr>
          <w:p w14:paraId="1E608214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776AE89E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F375931" w14:textId="77777777" w:rsidTr="00416334">
        <w:tc>
          <w:tcPr>
            <w:tcW w:w="1418" w:type="dxa"/>
            <w:vAlign w:val="center"/>
          </w:tcPr>
          <w:p w14:paraId="3031F425" w14:textId="77777777" w:rsidR="00406A26" w:rsidRDefault="00406A26" w:rsidP="00416334">
            <w:pPr>
              <w:jc w:val="center"/>
            </w:pPr>
            <w:proofErr w:type="spellStart"/>
            <w:r w:rsidRPr="00DF55DF"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076FF00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6C582C6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0DAC9941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18015A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19CC5721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19657C3A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312D8D7" w14:textId="77777777" w:rsidTr="00416334">
        <w:tc>
          <w:tcPr>
            <w:tcW w:w="8505" w:type="dxa"/>
            <w:gridSpan w:val="6"/>
            <w:shd w:val="clear" w:color="auto" w:fill="9FD3A4" w:themeFill="background1" w:themeFillShade="D9"/>
          </w:tcPr>
          <w:p w14:paraId="655B8539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36305675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515709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28E464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72BCD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7684631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FD9FC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8B4410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3A15C18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8BF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A1344D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043E7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81CE62B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7B6CA2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A76EFEC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4FDF06D4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123570D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B2C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C0C9E5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B23054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DA1C5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983F8E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66EFA26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771DE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7409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DB5180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767891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38C00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51EC8D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190CE9EE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37C3544E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85F3F3" w14:textId="77777777" w:rsidR="00406A26" w:rsidRDefault="00406A26" w:rsidP="00406A26"/>
    <w:p w14:paraId="3CEC9349" w14:textId="77777777" w:rsidR="00406A26" w:rsidRDefault="00406A26" w:rsidP="00406A26"/>
    <w:p w14:paraId="5ADB2179" w14:textId="77777777" w:rsidR="00406A26" w:rsidRDefault="00406A26" w:rsidP="00406A26"/>
    <w:p w14:paraId="23A00383" w14:textId="77777777" w:rsidR="00406A26" w:rsidRDefault="00406A26" w:rsidP="00406A26">
      <w:r>
        <w:rPr>
          <w:rFonts w:hint="eastAsia"/>
        </w:rPr>
        <w:t>4</w:t>
      </w:r>
      <w:r>
        <w:rPr>
          <w:rFonts w:hint="eastAsia"/>
        </w:rPr>
        <w:t>，批量发送主题消息</w:t>
      </w:r>
    </w:p>
    <w:p w14:paraId="4CB3894A" w14:textId="77777777" w:rsidR="00406A26" w:rsidRPr="0011096F" w:rsidRDefault="00406A26" w:rsidP="00406A26">
      <w:r>
        <w:rPr>
          <w:rFonts w:hint="eastAsia"/>
        </w:rPr>
        <w:t>接口名称：</w:t>
      </w:r>
    </w:p>
    <w:p w14:paraId="1EA6A76A" w14:textId="77777777" w:rsidR="00406A26" w:rsidRPr="0011096F" w:rsidRDefault="00406A26" w:rsidP="00406A26">
      <w:r w:rsidRPr="0011096F">
        <w:t xml:space="preserve">  </w:t>
      </w:r>
      <w:proofErr w:type="gramStart"/>
      <w:r w:rsidRPr="0011096F">
        <w:t>public</w:t>
      </w:r>
      <w:proofErr w:type="gramEnd"/>
      <w:r w:rsidRPr="0011096F">
        <w:t xml:space="preserve"> </w:t>
      </w:r>
      <w:proofErr w:type="spellStart"/>
      <w:r w:rsidRPr="0011096F">
        <w:t>ReturnObject</w:t>
      </w:r>
      <w:proofErr w:type="spellEnd"/>
      <w:r w:rsidRPr="0011096F">
        <w:t xml:space="preserve"> </w:t>
      </w:r>
      <w:proofErr w:type="spellStart"/>
      <w:r w:rsidRPr="0011096F">
        <w:t>sendTopicBatch</w:t>
      </w:r>
      <w:proofErr w:type="spellEnd"/>
      <w:r w:rsidRPr="0011096F">
        <w:t xml:space="preserve">(String </w:t>
      </w:r>
      <w:proofErr w:type="spellStart"/>
      <w:r w:rsidRPr="0011096F">
        <w:t>mqkey</w:t>
      </w:r>
      <w:proofErr w:type="spellEnd"/>
      <w:r w:rsidRPr="0011096F">
        <w:t xml:space="preserve">, List&lt;String&gt; </w:t>
      </w:r>
      <w:proofErr w:type="spellStart"/>
      <w:r w:rsidRPr="0011096F">
        <w:t>messageInfo</w:t>
      </w:r>
      <w:proofErr w:type="spellEnd"/>
      <w:r w:rsidRPr="0011096F">
        <w:t>);</w:t>
      </w:r>
    </w:p>
    <w:p w14:paraId="7A714494" w14:textId="77777777" w:rsidR="00406A26" w:rsidRPr="009355CB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2AF2797D" w14:textId="77777777" w:rsidTr="00416334">
        <w:tc>
          <w:tcPr>
            <w:tcW w:w="8272" w:type="dxa"/>
            <w:gridSpan w:val="6"/>
            <w:shd w:val="clear" w:color="auto" w:fill="9FD3A4" w:themeFill="background1" w:themeFillShade="D9"/>
          </w:tcPr>
          <w:p w14:paraId="6660CF02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130B068C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332B6A4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398222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1E62B9D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4C7F284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4538B26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B20593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40DFE099" w14:textId="77777777" w:rsidTr="00416334">
        <w:tc>
          <w:tcPr>
            <w:tcW w:w="1418" w:type="dxa"/>
            <w:vAlign w:val="center"/>
          </w:tcPr>
          <w:p w14:paraId="2906D67E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065F6B0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1598C6E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1144977" w14:textId="77777777" w:rsidR="00406A26" w:rsidRDefault="00406A26" w:rsidP="00416334"/>
        </w:tc>
        <w:tc>
          <w:tcPr>
            <w:tcW w:w="993" w:type="dxa"/>
            <w:vAlign w:val="center"/>
          </w:tcPr>
          <w:p w14:paraId="22532C21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6BD0B5EB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601873A" w14:textId="77777777" w:rsidTr="00416334">
        <w:tc>
          <w:tcPr>
            <w:tcW w:w="1418" w:type="dxa"/>
            <w:vAlign w:val="center"/>
          </w:tcPr>
          <w:p w14:paraId="67B81A88" w14:textId="77777777" w:rsidR="00406A26" w:rsidRDefault="00406A26" w:rsidP="00416334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1CDEC22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28CB177A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12507DD6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4F83E6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27ED015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43AD8E7E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616852A3" w14:textId="77777777" w:rsidTr="00416334">
        <w:tc>
          <w:tcPr>
            <w:tcW w:w="8505" w:type="dxa"/>
            <w:gridSpan w:val="6"/>
            <w:shd w:val="clear" w:color="auto" w:fill="9FD3A4" w:themeFill="background1" w:themeFillShade="D9"/>
          </w:tcPr>
          <w:p w14:paraId="74404A1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2DA5CC62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7A372D1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31C9276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CF8F9F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</w:t>
            </w:r>
            <w:r w:rsidRPr="00190831">
              <w:rPr>
                <w:rFonts w:hint="eastAsia"/>
                <w:sz w:val="18"/>
                <w:szCs w:val="18"/>
              </w:rPr>
              <w:lastRenderedPageBreak/>
              <w:t>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469AAC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lastRenderedPageBreak/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36E0812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5DC6C5F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7D76591F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86CB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8A6069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1458B25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29BD9BE1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6A11C10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62735E2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94B011B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029383F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605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941866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41CE35A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EEDE4E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2773F89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71598C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408CEE4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0A2B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DA50E5A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402497B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6DC4B0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C370A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69440F6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72101F8" w14:textId="4FCE393D" w:rsidR="003E772C" w:rsidRP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 w:rsidR="00231139" w:rsidRPr="003E772C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sectPr w:rsidR="003E772C" w:rsidRPr="00406A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E5182" w14:textId="77777777" w:rsidR="00921621" w:rsidRDefault="00921621" w:rsidP="00F52561">
      <w:r>
        <w:separator/>
      </w:r>
    </w:p>
  </w:endnote>
  <w:endnote w:type="continuationSeparator" w:id="0">
    <w:p w14:paraId="6E69C231" w14:textId="77777777" w:rsidR="00921621" w:rsidRDefault="00921621" w:rsidP="00F5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DD219" w14:textId="77777777" w:rsidR="00921621" w:rsidRDefault="00921621" w:rsidP="00F52561">
      <w:r>
        <w:separator/>
      </w:r>
    </w:p>
  </w:footnote>
  <w:footnote w:type="continuationSeparator" w:id="0">
    <w:p w14:paraId="33B2C4C0" w14:textId="77777777" w:rsidR="00921621" w:rsidRDefault="00921621" w:rsidP="00F5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•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•"/>
      <w:lvlJc w:val="left"/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abstractNum w:abstractNumId="4">
    <w:nsid w:val="1D0F003E"/>
    <w:multiLevelType w:val="hybridMultilevel"/>
    <w:tmpl w:val="19B209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5693"/>
    <w:rsid w:val="00022AA8"/>
    <w:rsid w:val="00026F88"/>
    <w:rsid w:val="000C6975"/>
    <w:rsid w:val="00107AE1"/>
    <w:rsid w:val="00154FEB"/>
    <w:rsid w:val="00172A27"/>
    <w:rsid w:val="001F0ECD"/>
    <w:rsid w:val="00231139"/>
    <w:rsid w:val="00280977"/>
    <w:rsid w:val="002F21C3"/>
    <w:rsid w:val="003A4E9F"/>
    <w:rsid w:val="003E772C"/>
    <w:rsid w:val="00406A26"/>
    <w:rsid w:val="00486E82"/>
    <w:rsid w:val="00505334"/>
    <w:rsid w:val="00592BAE"/>
    <w:rsid w:val="00593346"/>
    <w:rsid w:val="00602851"/>
    <w:rsid w:val="00663834"/>
    <w:rsid w:val="00726AE8"/>
    <w:rsid w:val="007B63D9"/>
    <w:rsid w:val="00802ED4"/>
    <w:rsid w:val="0083725B"/>
    <w:rsid w:val="00860230"/>
    <w:rsid w:val="008C47D0"/>
    <w:rsid w:val="00921621"/>
    <w:rsid w:val="009240F9"/>
    <w:rsid w:val="00AC0948"/>
    <w:rsid w:val="00B45971"/>
    <w:rsid w:val="00B93A51"/>
    <w:rsid w:val="00BA716B"/>
    <w:rsid w:val="00CB1F23"/>
    <w:rsid w:val="00CC4961"/>
    <w:rsid w:val="00D04EF3"/>
    <w:rsid w:val="00DC734F"/>
    <w:rsid w:val="00DE2E8E"/>
    <w:rsid w:val="00E355CB"/>
    <w:rsid w:val="00E77233"/>
    <w:rsid w:val="00E87627"/>
    <w:rsid w:val="00EC3FF3"/>
    <w:rsid w:val="00ED2DC0"/>
    <w:rsid w:val="00F52561"/>
    <w:rsid w:val="00F54856"/>
    <w:rsid w:val="00F71139"/>
    <w:rsid w:val="00FC557F"/>
    <w:rsid w:val="011B2D5D"/>
    <w:rsid w:val="016966E0"/>
    <w:rsid w:val="02171CFC"/>
    <w:rsid w:val="023A5733"/>
    <w:rsid w:val="02567262"/>
    <w:rsid w:val="02840131"/>
    <w:rsid w:val="030F4492"/>
    <w:rsid w:val="036A38A7"/>
    <w:rsid w:val="03731FB8"/>
    <w:rsid w:val="038012CE"/>
    <w:rsid w:val="03B617A8"/>
    <w:rsid w:val="03CC5ECA"/>
    <w:rsid w:val="041C114C"/>
    <w:rsid w:val="044C1C9B"/>
    <w:rsid w:val="04A4232A"/>
    <w:rsid w:val="04C2515D"/>
    <w:rsid w:val="05C8248C"/>
    <w:rsid w:val="0663384D"/>
    <w:rsid w:val="06B24608"/>
    <w:rsid w:val="06C013A0"/>
    <w:rsid w:val="07E74A05"/>
    <w:rsid w:val="081A6159"/>
    <w:rsid w:val="08CF6F01"/>
    <w:rsid w:val="09367BAA"/>
    <w:rsid w:val="09B800EC"/>
    <w:rsid w:val="09D71932"/>
    <w:rsid w:val="0A3C1656"/>
    <w:rsid w:val="0A600591"/>
    <w:rsid w:val="0BA50C29"/>
    <w:rsid w:val="0C2C7C08"/>
    <w:rsid w:val="0C41432A"/>
    <w:rsid w:val="0D494B5D"/>
    <w:rsid w:val="0DD3123D"/>
    <w:rsid w:val="0E516288"/>
    <w:rsid w:val="0EB74D33"/>
    <w:rsid w:val="10352FA6"/>
    <w:rsid w:val="10453240"/>
    <w:rsid w:val="110000F0"/>
    <w:rsid w:val="12714ACF"/>
    <w:rsid w:val="12A61726"/>
    <w:rsid w:val="12C61FDA"/>
    <w:rsid w:val="14191607"/>
    <w:rsid w:val="1542236E"/>
    <w:rsid w:val="156051A2"/>
    <w:rsid w:val="158C3A67"/>
    <w:rsid w:val="16240763"/>
    <w:rsid w:val="16905894"/>
    <w:rsid w:val="16FD0446"/>
    <w:rsid w:val="17070550"/>
    <w:rsid w:val="175468D6"/>
    <w:rsid w:val="17D50129"/>
    <w:rsid w:val="184738E0"/>
    <w:rsid w:val="18DC2EDA"/>
    <w:rsid w:val="19744352"/>
    <w:rsid w:val="19E21103"/>
    <w:rsid w:val="1A460E27"/>
    <w:rsid w:val="1BF06C65"/>
    <w:rsid w:val="1CB65729"/>
    <w:rsid w:val="1D016AA2"/>
    <w:rsid w:val="1D207A4A"/>
    <w:rsid w:val="1D477216"/>
    <w:rsid w:val="1D823B78"/>
    <w:rsid w:val="1E36109D"/>
    <w:rsid w:val="1E476DB9"/>
    <w:rsid w:val="1E605764"/>
    <w:rsid w:val="1E803A9B"/>
    <w:rsid w:val="1F1B2614"/>
    <w:rsid w:val="1F5E7C06"/>
    <w:rsid w:val="20A13715"/>
    <w:rsid w:val="20B67E37"/>
    <w:rsid w:val="20D87472"/>
    <w:rsid w:val="20EB0691"/>
    <w:rsid w:val="213C7197"/>
    <w:rsid w:val="21D06385"/>
    <w:rsid w:val="21F046BC"/>
    <w:rsid w:val="225B3D6B"/>
    <w:rsid w:val="226755FF"/>
    <w:rsid w:val="23B1211E"/>
    <w:rsid w:val="23B1689B"/>
    <w:rsid w:val="23D07150"/>
    <w:rsid w:val="24657643"/>
    <w:rsid w:val="254F5042"/>
    <w:rsid w:val="25506347"/>
    <w:rsid w:val="25E0427B"/>
    <w:rsid w:val="264777D9"/>
    <w:rsid w:val="27066912"/>
    <w:rsid w:val="2709311A"/>
    <w:rsid w:val="27EA020A"/>
    <w:rsid w:val="27FF01AF"/>
    <w:rsid w:val="283B6D0F"/>
    <w:rsid w:val="288F0997"/>
    <w:rsid w:val="289A25AC"/>
    <w:rsid w:val="29564EDD"/>
    <w:rsid w:val="2A000BF9"/>
    <w:rsid w:val="2AEF2A80"/>
    <w:rsid w:val="2BAE1BB9"/>
    <w:rsid w:val="2C0F0959"/>
    <w:rsid w:val="2DA354EC"/>
    <w:rsid w:val="2E747DC3"/>
    <w:rsid w:val="2FAD77CC"/>
    <w:rsid w:val="302B1693"/>
    <w:rsid w:val="30C62B96"/>
    <w:rsid w:val="313169C2"/>
    <w:rsid w:val="314459E3"/>
    <w:rsid w:val="31EB1674"/>
    <w:rsid w:val="31F75486"/>
    <w:rsid w:val="321F2DC7"/>
    <w:rsid w:val="32422082"/>
    <w:rsid w:val="32D912FC"/>
    <w:rsid w:val="348722BC"/>
    <w:rsid w:val="352978C7"/>
    <w:rsid w:val="367252E0"/>
    <w:rsid w:val="36FC5244"/>
    <w:rsid w:val="37B90E7A"/>
    <w:rsid w:val="38173412"/>
    <w:rsid w:val="38242728"/>
    <w:rsid w:val="384C17DD"/>
    <w:rsid w:val="38957564"/>
    <w:rsid w:val="38961762"/>
    <w:rsid w:val="38D428CC"/>
    <w:rsid w:val="39607F31"/>
    <w:rsid w:val="39C9665C"/>
    <w:rsid w:val="3A382193"/>
    <w:rsid w:val="3BD31F34"/>
    <w:rsid w:val="3D3842C4"/>
    <w:rsid w:val="3DC73669"/>
    <w:rsid w:val="3DE5069A"/>
    <w:rsid w:val="3DFB0640"/>
    <w:rsid w:val="3F3E79D2"/>
    <w:rsid w:val="3F6D4C9E"/>
    <w:rsid w:val="408753EB"/>
    <w:rsid w:val="411D1161"/>
    <w:rsid w:val="418C2A9A"/>
    <w:rsid w:val="41E84978"/>
    <w:rsid w:val="421B5801"/>
    <w:rsid w:val="42521DD1"/>
    <w:rsid w:val="42EF48E0"/>
    <w:rsid w:val="431D412A"/>
    <w:rsid w:val="44BC28D1"/>
    <w:rsid w:val="44DB5385"/>
    <w:rsid w:val="45441531"/>
    <w:rsid w:val="458967A2"/>
    <w:rsid w:val="46AE0B03"/>
    <w:rsid w:val="46ED18ED"/>
    <w:rsid w:val="472F2356"/>
    <w:rsid w:val="47AB2FA4"/>
    <w:rsid w:val="47BB79BB"/>
    <w:rsid w:val="48686BDB"/>
    <w:rsid w:val="48B7695A"/>
    <w:rsid w:val="48D82712"/>
    <w:rsid w:val="49765A93"/>
    <w:rsid w:val="497B799C"/>
    <w:rsid w:val="49D1292A"/>
    <w:rsid w:val="4A0B180A"/>
    <w:rsid w:val="4A49386D"/>
    <w:rsid w:val="4B4C4394"/>
    <w:rsid w:val="4BB275BC"/>
    <w:rsid w:val="4CB9236D"/>
    <w:rsid w:val="4CF643D0"/>
    <w:rsid w:val="4D9642D9"/>
    <w:rsid w:val="4E455377"/>
    <w:rsid w:val="4E6558AB"/>
    <w:rsid w:val="4E8D0FEE"/>
    <w:rsid w:val="4FF727BF"/>
    <w:rsid w:val="509E4251"/>
    <w:rsid w:val="50C2318C"/>
    <w:rsid w:val="50E720C7"/>
    <w:rsid w:val="521A11BF"/>
    <w:rsid w:val="52360AEF"/>
    <w:rsid w:val="526B7CC5"/>
    <w:rsid w:val="52BD204D"/>
    <w:rsid w:val="536B5669"/>
    <w:rsid w:val="539E133B"/>
    <w:rsid w:val="54D371BA"/>
    <w:rsid w:val="5536145D"/>
    <w:rsid w:val="55365BD9"/>
    <w:rsid w:val="55774444"/>
    <w:rsid w:val="55B41D2B"/>
    <w:rsid w:val="55F35093"/>
    <w:rsid w:val="560B273A"/>
    <w:rsid w:val="56FE36BA"/>
    <w:rsid w:val="570E1063"/>
    <w:rsid w:val="57271C0D"/>
    <w:rsid w:val="574C52C4"/>
    <w:rsid w:val="57967CC2"/>
    <w:rsid w:val="579A2E45"/>
    <w:rsid w:val="57AF7567"/>
    <w:rsid w:val="58E24461"/>
    <w:rsid w:val="598E457A"/>
    <w:rsid w:val="5A130056"/>
    <w:rsid w:val="5A3D6C9C"/>
    <w:rsid w:val="5A6D3BE8"/>
    <w:rsid w:val="5AC01473"/>
    <w:rsid w:val="5AE65E30"/>
    <w:rsid w:val="5C381F5A"/>
    <w:rsid w:val="5C9003EA"/>
    <w:rsid w:val="5D2429F4"/>
    <w:rsid w:val="5D3F08D7"/>
    <w:rsid w:val="5DD3777C"/>
    <w:rsid w:val="5E5E5162"/>
    <w:rsid w:val="5E82081A"/>
    <w:rsid w:val="5EF81ADD"/>
    <w:rsid w:val="5FEB5BEE"/>
    <w:rsid w:val="614D672E"/>
    <w:rsid w:val="616C6FE3"/>
    <w:rsid w:val="620B3669"/>
    <w:rsid w:val="625C216F"/>
    <w:rsid w:val="625E1DEF"/>
    <w:rsid w:val="62767495"/>
    <w:rsid w:val="62B1767B"/>
    <w:rsid w:val="62C32E18"/>
    <w:rsid w:val="62D068AA"/>
    <w:rsid w:val="63806A4E"/>
    <w:rsid w:val="63E61C76"/>
    <w:rsid w:val="641301BB"/>
    <w:rsid w:val="65177DE9"/>
    <w:rsid w:val="65752381"/>
    <w:rsid w:val="65E01A30"/>
    <w:rsid w:val="694B1A4D"/>
    <w:rsid w:val="6A586707"/>
    <w:rsid w:val="6B4D7F19"/>
    <w:rsid w:val="6BD623FB"/>
    <w:rsid w:val="6C1E27F0"/>
    <w:rsid w:val="6C7D608C"/>
    <w:rsid w:val="6D0F33FD"/>
    <w:rsid w:val="6DFC1D81"/>
    <w:rsid w:val="6F14284D"/>
    <w:rsid w:val="6F9817A2"/>
    <w:rsid w:val="6F9E36AB"/>
    <w:rsid w:val="6FBE1B4E"/>
    <w:rsid w:val="700A07DC"/>
    <w:rsid w:val="70291091"/>
    <w:rsid w:val="709E2354"/>
    <w:rsid w:val="70BA6401"/>
    <w:rsid w:val="71660A98"/>
    <w:rsid w:val="72307267"/>
    <w:rsid w:val="726915C0"/>
    <w:rsid w:val="73042AC3"/>
    <w:rsid w:val="737F240C"/>
    <w:rsid w:val="73846894"/>
    <w:rsid w:val="73A225C1"/>
    <w:rsid w:val="7541206D"/>
    <w:rsid w:val="766146C3"/>
    <w:rsid w:val="77E05E39"/>
    <w:rsid w:val="77EF2BD0"/>
    <w:rsid w:val="77F834E0"/>
    <w:rsid w:val="780B6C7D"/>
    <w:rsid w:val="78A25EF7"/>
    <w:rsid w:val="792067C5"/>
    <w:rsid w:val="7923774A"/>
    <w:rsid w:val="79802062"/>
    <w:rsid w:val="79AA6729"/>
    <w:rsid w:val="7A1712DC"/>
    <w:rsid w:val="7A3D151B"/>
    <w:rsid w:val="7AA11240"/>
    <w:rsid w:val="7AB114DA"/>
    <w:rsid w:val="7AB733E4"/>
    <w:rsid w:val="7AB80E65"/>
    <w:rsid w:val="7AC309BA"/>
    <w:rsid w:val="7B5A2BED"/>
    <w:rsid w:val="7BF165E3"/>
    <w:rsid w:val="7C9B6A7C"/>
    <w:rsid w:val="7CD5595C"/>
    <w:rsid w:val="7CE710FA"/>
    <w:rsid w:val="7DC861E9"/>
    <w:rsid w:val="7DFD53BF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2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heading 2" w:semiHidden="0"/>
    <w:lsdException w:name="Title" w:semiHidden="0" w:unhideWhenUsed="0"/>
    <w:lsdException w:name="Default Paragraph Font" w:semiHidden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772C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9"/>
    <w:unhideWhenUs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semiHidden/>
    <w:unhideWhenUsed/>
    <w:rsid w:val="003E7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56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561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semiHidden/>
    <w:rsid w:val="003E772C"/>
    <w:rPr>
      <w:b/>
      <w:bCs/>
      <w:kern w:val="2"/>
      <w:sz w:val="32"/>
      <w:szCs w:val="32"/>
    </w:rPr>
  </w:style>
  <w:style w:type="table" w:styleId="a5">
    <w:name w:val="Table Grid"/>
    <w:basedOn w:val="a1"/>
    <w:uiPriority w:val="59"/>
    <w:rsid w:val="003E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6F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F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代收付系统接口规范</vt:lpstr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代收付系统接口规范</dc:title>
  <dc:creator>Achilles</dc:creator>
  <cp:lastModifiedBy>微软用户</cp:lastModifiedBy>
  <cp:revision>28</cp:revision>
  <dcterms:created xsi:type="dcterms:W3CDTF">2015-08-04T05:45:00Z</dcterms:created>
  <dcterms:modified xsi:type="dcterms:W3CDTF">2016-08-23T09:53:00Z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